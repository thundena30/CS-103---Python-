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AD0C2" w14:textId="77777777" w:rsidR="00FB531A" w:rsidRPr="00976310" w:rsidRDefault="00FB531A" w:rsidP="00FB531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</w:rPr>
      </w:pPr>
    </w:p>
    <w:p w14:paraId="7BC74EE8" w14:textId="77777777" w:rsidR="00FB531A" w:rsidRPr="00976310" w:rsidRDefault="00FB531A" w:rsidP="00FB531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</w:rPr>
      </w:pPr>
    </w:p>
    <w:p w14:paraId="282B0F79" w14:textId="77777777" w:rsidR="00FB531A" w:rsidRPr="00976310" w:rsidRDefault="00FB531A" w:rsidP="00FB531A">
      <w:pPr>
        <w:spacing w:line="480" w:lineRule="auto"/>
        <w:jc w:val="center"/>
        <w:rPr>
          <w:rFonts w:ascii="Times New Roman" w:eastAsia="Times New Roman" w:hAnsi="Times New Roman" w:cs="Times New Roman"/>
          <w:color w:val="2D3B45"/>
        </w:rPr>
      </w:pPr>
    </w:p>
    <w:p w14:paraId="16FD4BBC" w14:textId="77777777" w:rsidR="00FB531A" w:rsidRPr="00976310" w:rsidRDefault="00FB531A" w:rsidP="00FB531A">
      <w:pPr>
        <w:spacing w:line="480" w:lineRule="auto"/>
        <w:jc w:val="center"/>
        <w:rPr>
          <w:rFonts w:ascii="Times New Roman" w:eastAsia="Times New Roman" w:hAnsi="Times New Roman" w:cs="Times New Roman"/>
          <w:color w:val="2D3B45"/>
        </w:rPr>
      </w:pPr>
    </w:p>
    <w:p w14:paraId="0E4F164F" w14:textId="77777777" w:rsidR="00FB531A" w:rsidRPr="00976310" w:rsidRDefault="00FB531A" w:rsidP="00FB531A">
      <w:pPr>
        <w:spacing w:line="480" w:lineRule="auto"/>
        <w:jc w:val="center"/>
        <w:rPr>
          <w:rFonts w:ascii="Times New Roman" w:eastAsia="Times New Roman" w:hAnsi="Times New Roman" w:cs="Times New Roman"/>
          <w:color w:val="2D3B45"/>
        </w:rPr>
      </w:pPr>
      <w:r w:rsidRPr="00976310">
        <w:rPr>
          <w:rFonts w:ascii="Times New Roman" w:eastAsia="Times New Roman" w:hAnsi="Times New Roman" w:cs="Times New Roman"/>
          <w:color w:val="2D3B45"/>
        </w:rPr>
        <w:t xml:space="preserve">Pratyusha Thundena </w:t>
      </w:r>
    </w:p>
    <w:p w14:paraId="0B179238" w14:textId="77777777" w:rsidR="00FB531A" w:rsidRPr="00976310" w:rsidRDefault="00FB531A" w:rsidP="00FB531A">
      <w:pPr>
        <w:spacing w:line="480" w:lineRule="auto"/>
        <w:jc w:val="center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>Laboratory 4</w:t>
      </w:r>
    </w:p>
    <w:p w14:paraId="225126B1" w14:textId="77777777" w:rsidR="00FB531A" w:rsidRPr="00976310" w:rsidRDefault="00FB531A" w:rsidP="00FB531A">
      <w:pPr>
        <w:spacing w:line="480" w:lineRule="auto"/>
        <w:jc w:val="center"/>
        <w:rPr>
          <w:rFonts w:ascii="Times New Roman" w:eastAsia="Times New Roman" w:hAnsi="Times New Roman" w:cs="Times New Roman"/>
          <w:color w:val="2D3B45"/>
        </w:rPr>
      </w:pPr>
      <w:r w:rsidRPr="00976310">
        <w:rPr>
          <w:rFonts w:ascii="Times New Roman" w:eastAsia="Times New Roman" w:hAnsi="Times New Roman" w:cs="Times New Roman"/>
          <w:color w:val="2D3B45"/>
        </w:rPr>
        <w:t>FA2017 CS 103L-F4 Introduction to Computation Lab</w:t>
      </w:r>
    </w:p>
    <w:p w14:paraId="1E461E8F" w14:textId="77777777" w:rsidR="00FB531A" w:rsidRPr="00FB531A" w:rsidRDefault="00FB531A" w:rsidP="00FB531A">
      <w:pPr>
        <w:spacing w:line="480" w:lineRule="auto"/>
        <w:jc w:val="center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>October 6, 2017</w:t>
      </w:r>
    </w:p>
    <w:p w14:paraId="030F07A7" w14:textId="77777777" w:rsidR="00FB531A" w:rsidRDefault="00FB531A" w:rsidP="00FB531A"/>
    <w:p w14:paraId="72A551E1" w14:textId="77777777" w:rsidR="006A2401" w:rsidRDefault="0034032E"/>
    <w:p w14:paraId="4B431821" w14:textId="77777777" w:rsidR="00FB531A" w:rsidRDefault="00FB531A"/>
    <w:p w14:paraId="6801906A" w14:textId="77777777" w:rsidR="00FB531A" w:rsidRDefault="00FB531A"/>
    <w:p w14:paraId="1F0E17F7" w14:textId="77777777" w:rsidR="00FB531A" w:rsidRDefault="00FB531A"/>
    <w:p w14:paraId="7ABA0FF5" w14:textId="77777777" w:rsidR="00FB531A" w:rsidRDefault="00FB531A"/>
    <w:p w14:paraId="4F0310CE" w14:textId="77777777" w:rsidR="00FB531A" w:rsidRDefault="00FB531A"/>
    <w:p w14:paraId="43A890C4" w14:textId="77777777" w:rsidR="00FB531A" w:rsidRDefault="00FB531A"/>
    <w:p w14:paraId="34C6988E" w14:textId="77777777" w:rsidR="00FB531A" w:rsidRDefault="00FB531A"/>
    <w:p w14:paraId="41D741E6" w14:textId="77777777" w:rsidR="00FB531A" w:rsidRDefault="00FB531A"/>
    <w:p w14:paraId="7A07E4E0" w14:textId="77777777" w:rsidR="00FB531A" w:rsidRDefault="00FB531A"/>
    <w:p w14:paraId="1BE45ACA" w14:textId="77777777" w:rsidR="00FB531A" w:rsidRDefault="00FB531A"/>
    <w:p w14:paraId="227BC323" w14:textId="77777777" w:rsidR="00FB531A" w:rsidRDefault="00FB531A"/>
    <w:p w14:paraId="00F9E1B2" w14:textId="77777777" w:rsidR="00FB531A" w:rsidRDefault="00FB531A"/>
    <w:p w14:paraId="0D542430" w14:textId="77777777" w:rsidR="00FB531A" w:rsidRDefault="00FB531A"/>
    <w:p w14:paraId="6FFCF398" w14:textId="77777777" w:rsidR="00FB531A" w:rsidRDefault="00FB531A"/>
    <w:p w14:paraId="5619EF5D" w14:textId="77777777" w:rsidR="00FB531A" w:rsidRDefault="00FB531A"/>
    <w:p w14:paraId="3C009CA0" w14:textId="77777777" w:rsidR="00FB531A" w:rsidRDefault="00FB531A"/>
    <w:p w14:paraId="7E8577CB" w14:textId="77777777" w:rsidR="00FB531A" w:rsidRDefault="00FB531A"/>
    <w:p w14:paraId="6151A67F" w14:textId="77777777" w:rsidR="00FB531A" w:rsidRDefault="00FB531A"/>
    <w:p w14:paraId="146D4ACE" w14:textId="77777777" w:rsidR="00FB531A" w:rsidRDefault="00FB531A"/>
    <w:p w14:paraId="3FDB6D32" w14:textId="77777777" w:rsidR="00FB531A" w:rsidRDefault="00FB531A"/>
    <w:p w14:paraId="5FF8DF05" w14:textId="77777777" w:rsidR="00FB531A" w:rsidRDefault="00FB531A"/>
    <w:p w14:paraId="6990A412" w14:textId="77777777" w:rsidR="00FB531A" w:rsidRDefault="00FB531A"/>
    <w:p w14:paraId="6CF33DE6" w14:textId="77777777" w:rsidR="00FB531A" w:rsidRDefault="00FB531A"/>
    <w:p w14:paraId="4A9A87F5" w14:textId="77777777" w:rsidR="00FB531A" w:rsidRDefault="00FB531A"/>
    <w:p w14:paraId="255E8EF5" w14:textId="77777777" w:rsidR="00FB531A" w:rsidRDefault="00FB531A"/>
    <w:p w14:paraId="379F1563" w14:textId="77777777" w:rsidR="00FB531A" w:rsidRDefault="00FB531A"/>
    <w:p w14:paraId="6D043C45" w14:textId="77777777" w:rsidR="00FB531A" w:rsidRDefault="00FB531A" w:rsidP="00FB531A">
      <w:pPr>
        <w:jc w:val="center"/>
        <w:rPr>
          <w:rFonts w:ascii="Times New Roman" w:hAnsi="Times New Roman" w:cs="Times New Roman"/>
          <w:u w:val="single"/>
        </w:rPr>
      </w:pPr>
      <w:r w:rsidRPr="00976310">
        <w:rPr>
          <w:rFonts w:ascii="Times New Roman" w:hAnsi="Times New Roman" w:cs="Times New Roman"/>
          <w:u w:val="single"/>
        </w:rPr>
        <w:lastRenderedPageBreak/>
        <w:t>Source Code</w:t>
      </w:r>
    </w:p>
    <w:p w14:paraId="568923F1" w14:textId="77777777" w:rsidR="00FB531A" w:rsidRDefault="00FB531A" w:rsidP="00FB531A">
      <w:pPr>
        <w:rPr>
          <w:rFonts w:ascii="Times New Roman" w:hAnsi="Times New Roman" w:cs="Times New Roman"/>
          <w:u w:val="single"/>
        </w:rPr>
      </w:pPr>
    </w:p>
    <w:p w14:paraId="6634BE93" w14:textId="77777777" w:rsidR="00FB531A" w:rsidRDefault="00FB531A" w:rsidP="00FB531A">
      <w:pPr>
        <w:rPr>
          <w:rFonts w:ascii="Times New Roman" w:hAnsi="Times New Roman" w:cs="Times New Roman"/>
          <w:u w:val="single"/>
        </w:rPr>
      </w:pPr>
    </w:p>
    <w:p w14:paraId="107FE812" w14:textId="77777777" w:rsidR="00FB531A" w:rsidRPr="00FB531A" w:rsidRDefault="00FB531A" w:rsidP="00FB531A">
      <w:pPr>
        <w:rPr>
          <w:rFonts w:ascii="Times New Roman" w:hAnsi="Times New Roman" w:cs="Times New Roman"/>
        </w:rPr>
      </w:pPr>
      <w:r w:rsidRPr="00FB531A">
        <w:rPr>
          <w:rFonts w:ascii="Times New Roman" w:hAnsi="Times New Roman" w:cs="Times New Roman"/>
        </w:rPr>
        <w:t>Figure 1:</w:t>
      </w:r>
    </w:p>
    <w:p w14:paraId="15F6A5C7" w14:textId="77777777" w:rsidR="00FB531A" w:rsidRDefault="00FB531A"/>
    <w:p w14:paraId="32426F5A" w14:textId="77777777" w:rsidR="00FB531A" w:rsidRDefault="00745AD2">
      <w:r>
        <w:rPr>
          <w:noProof/>
        </w:rPr>
        <w:drawing>
          <wp:inline distT="0" distB="0" distL="0" distR="0" wp14:anchorId="7F8E55D1" wp14:editId="127F298A">
            <wp:extent cx="5749214" cy="609494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06 at 3.08.1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28" cy="611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A20B" w14:textId="77777777" w:rsidR="00745AD2" w:rsidRDefault="00745AD2"/>
    <w:p w14:paraId="2E734B60" w14:textId="77777777" w:rsidR="003C734C" w:rsidRDefault="003C734C">
      <w:pPr>
        <w:rPr>
          <w:rFonts w:ascii="Times New Roman" w:hAnsi="Times New Roman" w:cs="Times New Roman"/>
        </w:rPr>
      </w:pPr>
    </w:p>
    <w:p w14:paraId="181F7160" w14:textId="77777777" w:rsidR="003C734C" w:rsidRDefault="003C734C">
      <w:pPr>
        <w:rPr>
          <w:rFonts w:ascii="Times New Roman" w:hAnsi="Times New Roman" w:cs="Times New Roman"/>
        </w:rPr>
      </w:pPr>
    </w:p>
    <w:p w14:paraId="094D3F01" w14:textId="77777777" w:rsidR="003C734C" w:rsidRDefault="003C734C">
      <w:pPr>
        <w:rPr>
          <w:rFonts w:ascii="Times New Roman" w:hAnsi="Times New Roman" w:cs="Times New Roman"/>
        </w:rPr>
      </w:pPr>
    </w:p>
    <w:p w14:paraId="7376B5A5" w14:textId="77777777" w:rsidR="003C734C" w:rsidRDefault="003C734C">
      <w:pPr>
        <w:rPr>
          <w:rFonts w:ascii="Times New Roman" w:hAnsi="Times New Roman" w:cs="Times New Roman"/>
        </w:rPr>
      </w:pPr>
    </w:p>
    <w:p w14:paraId="2C236232" w14:textId="77777777" w:rsidR="003C734C" w:rsidRDefault="003C734C">
      <w:pPr>
        <w:rPr>
          <w:rFonts w:ascii="Times New Roman" w:hAnsi="Times New Roman" w:cs="Times New Roman"/>
        </w:rPr>
      </w:pPr>
    </w:p>
    <w:p w14:paraId="647AD754" w14:textId="77777777" w:rsidR="00A22217" w:rsidRDefault="00A22217">
      <w:pPr>
        <w:rPr>
          <w:rFonts w:ascii="Times New Roman" w:hAnsi="Times New Roman" w:cs="Times New Roman"/>
        </w:rPr>
      </w:pPr>
    </w:p>
    <w:p w14:paraId="57A39013" w14:textId="77777777" w:rsidR="00902CB6" w:rsidRDefault="00902CB6">
      <w:pPr>
        <w:rPr>
          <w:rFonts w:ascii="Times New Roman" w:hAnsi="Times New Roman" w:cs="Times New Roman"/>
        </w:rPr>
      </w:pPr>
      <w:r w:rsidRPr="00902CB6">
        <w:rPr>
          <w:rFonts w:ascii="Times New Roman" w:hAnsi="Times New Roman" w:cs="Times New Roman"/>
        </w:rPr>
        <w:t xml:space="preserve">Figure 2: </w:t>
      </w:r>
    </w:p>
    <w:p w14:paraId="38DB0B95" w14:textId="77777777" w:rsidR="00902CB6" w:rsidRDefault="00902CB6">
      <w:pPr>
        <w:rPr>
          <w:rFonts w:ascii="Times New Roman" w:hAnsi="Times New Roman" w:cs="Times New Roman"/>
        </w:rPr>
      </w:pPr>
    </w:p>
    <w:p w14:paraId="4658356F" w14:textId="77777777" w:rsidR="003C734C" w:rsidRDefault="00A222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695B4A" wp14:editId="6BDFFCA6">
            <wp:extent cx="5943600" cy="55234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0-06 at 7.42.5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078" cy="552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C927" w14:textId="77777777" w:rsidR="003C734C" w:rsidRPr="003C734C" w:rsidRDefault="003C734C" w:rsidP="003C734C">
      <w:pPr>
        <w:rPr>
          <w:rFonts w:ascii="Times New Roman" w:hAnsi="Times New Roman" w:cs="Times New Roman"/>
        </w:rPr>
      </w:pPr>
    </w:p>
    <w:p w14:paraId="3C5FB13D" w14:textId="77777777" w:rsidR="003C734C" w:rsidRPr="003C734C" w:rsidRDefault="003C734C" w:rsidP="003C734C">
      <w:pPr>
        <w:rPr>
          <w:rFonts w:ascii="Times New Roman" w:hAnsi="Times New Roman" w:cs="Times New Roman"/>
        </w:rPr>
      </w:pPr>
    </w:p>
    <w:p w14:paraId="3E1F435B" w14:textId="77777777" w:rsidR="003C734C" w:rsidRDefault="003C734C" w:rsidP="003C734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</w:p>
    <w:p w14:paraId="5067DDDD" w14:textId="77777777" w:rsidR="003C734C" w:rsidRPr="00D366C2" w:rsidRDefault="003C734C" w:rsidP="003C734C">
      <w:pPr>
        <w:jc w:val="center"/>
        <w:rPr>
          <w:rFonts w:ascii="Times New Roman" w:hAnsi="Times New Roman" w:cs="Times New Roman"/>
          <w:u w:val="single"/>
        </w:rPr>
      </w:pPr>
      <w:r w:rsidRPr="00D366C2">
        <w:rPr>
          <w:rFonts w:ascii="Times New Roman" w:hAnsi="Times New Roman" w:cs="Times New Roman"/>
          <w:u w:val="single"/>
        </w:rPr>
        <w:t>Demonstration to TA</w:t>
      </w:r>
    </w:p>
    <w:p w14:paraId="3BB73F07" w14:textId="77777777" w:rsidR="003C734C" w:rsidRPr="00D366C2" w:rsidRDefault="003C734C" w:rsidP="003C734C">
      <w:pPr>
        <w:jc w:val="center"/>
        <w:rPr>
          <w:rFonts w:ascii="Times New Roman" w:hAnsi="Times New Roman" w:cs="Times New Roman"/>
        </w:rPr>
      </w:pPr>
    </w:p>
    <w:p w14:paraId="7FF9BDEA" w14:textId="77777777" w:rsidR="003C734C" w:rsidRDefault="003C734C" w:rsidP="007B5F9C">
      <w:pPr>
        <w:jc w:val="center"/>
        <w:rPr>
          <w:rFonts w:ascii="Times New Roman" w:hAnsi="Times New Roman" w:cs="Times New Roman"/>
        </w:rPr>
      </w:pPr>
      <w:r w:rsidRPr="00D366C2">
        <w:rPr>
          <w:rFonts w:ascii="Times New Roman" w:eastAsia="Times New Roman" w:hAnsi="Times New Roman" w:cs="Times New Roman"/>
          <w:color w:val="2D3B45"/>
        </w:rPr>
        <w:t>S</w:t>
      </w:r>
      <w:r>
        <w:rPr>
          <w:rFonts w:ascii="Times New Roman" w:eastAsia="Times New Roman" w:hAnsi="Times New Roman" w:cs="Times New Roman"/>
          <w:color w:val="2D3B45"/>
        </w:rPr>
        <w:t>ource codes demonstrated</w:t>
      </w:r>
      <w:r>
        <w:rPr>
          <w:rFonts w:ascii="Times New Roman" w:eastAsia="Times New Roman" w:hAnsi="Times New Roman" w:cs="Times New Roman"/>
          <w:color w:val="2D3B45"/>
        </w:rPr>
        <w:t xml:space="preserve"> on 10/05</w:t>
      </w:r>
      <w:r>
        <w:rPr>
          <w:rFonts w:ascii="Times New Roman" w:eastAsia="Times New Roman" w:hAnsi="Times New Roman" w:cs="Times New Roman"/>
          <w:color w:val="2D3B45"/>
        </w:rPr>
        <w:t>/2017 at approximately 2:20</w:t>
      </w:r>
      <w:r w:rsidRPr="00D366C2">
        <w:rPr>
          <w:rFonts w:ascii="Times New Roman" w:eastAsia="Times New Roman" w:hAnsi="Times New Roman" w:cs="Times New Roman"/>
          <w:color w:val="2D3B45"/>
        </w:rPr>
        <w:t xml:space="preserve"> pm (CST) to </w:t>
      </w:r>
      <w:proofErr w:type="spellStart"/>
      <w:r w:rsidRPr="00D366C2">
        <w:rPr>
          <w:rFonts w:ascii="Times New Roman" w:eastAsia="Times New Roman" w:hAnsi="Times New Roman" w:cs="Times New Roman"/>
          <w:color w:val="2D3B45"/>
        </w:rPr>
        <w:t>BreAunna</w:t>
      </w:r>
      <w:proofErr w:type="spellEnd"/>
      <w:r w:rsidRPr="00D366C2">
        <w:rPr>
          <w:rFonts w:ascii="Times New Roman" w:eastAsia="Times New Roman" w:hAnsi="Times New Roman" w:cs="Times New Roman"/>
          <w:color w:val="2D3B45"/>
        </w:rPr>
        <w:t>.</w:t>
      </w:r>
    </w:p>
    <w:p w14:paraId="2AF7BA10" w14:textId="77777777" w:rsidR="003C734C" w:rsidRDefault="003C734C" w:rsidP="003C734C">
      <w:pPr>
        <w:rPr>
          <w:rFonts w:ascii="Times New Roman" w:hAnsi="Times New Roman" w:cs="Times New Roman"/>
        </w:rPr>
      </w:pPr>
    </w:p>
    <w:p w14:paraId="7CA9BB9F" w14:textId="77777777" w:rsidR="007B5F9C" w:rsidRDefault="007B5F9C" w:rsidP="003C734C">
      <w:pPr>
        <w:jc w:val="center"/>
        <w:rPr>
          <w:rFonts w:ascii="Times New Roman" w:hAnsi="Times New Roman" w:cs="Times New Roman"/>
          <w:u w:val="single"/>
        </w:rPr>
      </w:pPr>
    </w:p>
    <w:p w14:paraId="168FAB5D" w14:textId="77777777" w:rsidR="007B5F9C" w:rsidRDefault="007B5F9C" w:rsidP="003C734C">
      <w:pPr>
        <w:jc w:val="center"/>
        <w:rPr>
          <w:rFonts w:ascii="Times New Roman" w:hAnsi="Times New Roman" w:cs="Times New Roman"/>
          <w:u w:val="single"/>
        </w:rPr>
      </w:pPr>
    </w:p>
    <w:p w14:paraId="20ADD824" w14:textId="77777777" w:rsidR="007B5F9C" w:rsidRDefault="007B5F9C" w:rsidP="003C734C">
      <w:pPr>
        <w:jc w:val="center"/>
        <w:rPr>
          <w:rFonts w:ascii="Times New Roman" w:hAnsi="Times New Roman" w:cs="Times New Roman"/>
          <w:u w:val="single"/>
        </w:rPr>
      </w:pPr>
    </w:p>
    <w:p w14:paraId="4849B040" w14:textId="77777777" w:rsidR="007B5F9C" w:rsidRDefault="007B5F9C" w:rsidP="003C734C">
      <w:pPr>
        <w:jc w:val="center"/>
        <w:rPr>
          <w:rFonts w:ascii="Times New Roman" w:hAnsi="Times New Roman" w:cs="Times New Roman"/>
          <w:u w:val="single"/>
        </w:rPr>
      </w:pPr>
    </w:p>
    <w:p w14:paraId="4DFB528D" w14:textId="77777777" w:rsidR="007B5F9C" w:rsidRDefault="007B5F9C" w:rsidP="003C734C">
      <w:pPr>
        <w:jc w:val="center"/>
        <w:rPr>
          <w:rFonts w:ascii="Times New Roman" w:hAnsi="Times New Roman" w:cs="Times New Roman"/>
          <w:u w:val="single"/>
        </w:rPr>
      </w:pPr>
    </w:p>
    <w:p w14:paraId="3D9ADA1E" w14:textId="77777777" w:rsidR="007B5F9C" w:rsidRDefault="007B5F9C" w:rsidP="003C734C">
      <w:pPr>
        <w:jc w:val="center"/>
        <w:rPr>
          <w:rFonts w:ascii="Times New Roman" w:hAnsi="Times New Roman" w:cs="Times New Roman"/>
          <w:u w:val="single"/>
        </w:rPr>
      </w:pPr>
    </w:p>
    <w:p w14:paraId="78AE8424" w14:textId="77777777" w:rsidR="003C734C" w:rsidRDefault="003C734C" w:rsidP="003C734C">
      <w:pPr>
        <w:jc w:val="center"/>
        <w:rPr>
          <w:rFonts w:ascii="Times New Roman" w:hAnsi="Times New Roman" w:cs="Times New Roman"/>
          <w:u w:val="single"/>
        </w:rPr>
      </w:pPr>
      <w:r w:rsidRPr="00D366C2">
        <w:rPr>
          <w:rFonts w:ascii="Times New Roman" w:hAnsi="Times New Roman" w:cs="Times New Roman"/>
          <w:u w:val="single"/>
        </w:rPr>
        <w:t>Program Results</w:t>
      </w:r>
    </w:p>
    <w:p w14:paraId="5A1051B6" w14:textId="77777777" w:rsidR="003C734C" w:rsidRPr="00D366C2" w:rsidRDefault="003C734C" w:rsidP="003C734C">
      <w:pPr>
        <w:jc w:val="center"/>
        <w:rPr>
          <w:rFonts w:ascii="Times New Roman" w:hAnsi="Times New Roman" w:cs="Times New Roman"/>
          <w:u w:val="single"/>
        </w:rPr>
      </w:pPr>
    </w:p>
    <w:p w14:paraId="3F1B9E0A" w14:textId="77777777" w:rsidR="003C734C" w:rsidRDefault="003C734C" w:rsidP="003C734C">
      <w:pPr>
        <w:rPr>
          <w:rFonts w:ascii="Times New Roman" w:hAnsi="Times New Roman" w:cs="Times New Roman"/>
        </w:rPr>
      </w:pPr>
    </w:p>
    <w:p w14:paraId="218AC731" w14:textId="77777777" w:rsidR="003C734C" w:rsidRDefault="003C734C" w:rsidP="003C73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 Output: </w:t>
      </w:r>
    </w:p>
    <w:p w14:paraId="6408694E" w14:textId="77777777" w:rsidR="003C734C" w:rsidRDefault="003C734C" w:rsidP="003C734C">
      <w:pPr>
        <w:rPr>
          <w:rFonts w:ascii="Times New Roman" w:hAnsi="Times New Roman" w:cs="Times New Roman"/>
        </w:rPr>
      </w:pPr>
    </w:p>
    <w:p w14:paraId="31BCD29E" w14:textId="77777777" w:rsidR="008A7A4C" w:rsidRDefault="008A7A4C" w:rsidP="003C73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EC532F" wp14:editId="273FF4B0">
            <wp:extent cx="274320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0-06 at 3.17.2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C5D9" w14:textId="77777777" w:rsidR="003C734C" w:rsidRDefault="003C734C" w:rsidP="003C734C">
      <w:pPr>
        <w:rPr>
          <w:rFonts w:ascii="Times New Roman" w:hAnsi="Times New Roman" w:cs="Times New Roman"/>
        </w:rPr>
      </w:pPr>
    </w:p>
    <w:p w14:paraId="03FAF67E" w14:textId="77777777" w:rsidR="003C734C" w:rsidRDefault="008A7A4C" w:rsidP="003C73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2a Output: </w:t>
      </w:r>
    </w:p>
    <w:p w14:paraId="4DCEFF63" w14:textId="77777777" w:rsidR="008A7A4C" w:rsidRDefault="008A7A4C" w:rsidP="003C734C">
      <w:pPr>
        <w:rPr>
          <w:rFonts w:ascii="Times New Roman" w:hAnsi="Times New Roman" w:cs="Times New Roman"/>
        </w:rPr>
      </w:pPr>
    </w:p>
    <w:p w14:paraId="19285AF9" w14:textId="77777777" w:rsidR="008A7A4C" w:rsidRDefault="00056F08" w:rsidP="003C73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9AC9C5" wp14:editId="5C3B6F7E">
            <wp:extent cx="4914900" cy="9652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0-06 at 3.21.4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CC69" w14:textId="77777777" w:rsidR="00902CB6" w:rsidRDefault="00902CB6" w:rsidP="003C734C">
      <w:pPr>
        <w:tabs>
          <w:tab w:val="left" w:pos="1549"/>
        </w:tabs>
        <w:rPr>
          <w:rFonts w:ascii="Times New Roman" w:hAnsi="Times New Roman" w:cs="Times New Roman"/>
        </w:rPr>
      </w:pPr>
    </w:p>
    <w:p w14:paraId="1D4CBCB3" w14:textId="77777777" w:rsidR="00056F08" w:rsidRDefault="00056F08" w:rsidP="003C734C">
      <w:pPr>
        <w:tabs>
          <w:tab w:val="left" w:pos="154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2b Output:</w:t>
      </w:r>
    </w:p>
    <w:p w14:paraId="23EFEFBA" w14:textId="77777777" w:rsidR="00056F08" w:rsidRDefault="00056F08" w:rsidP="003C734C">
      <w:pPr>
        <w:tabs>
          <w:tab w:val="left" w:pos="1549"/>
        </w:tabs>
        <w:rPr>
          <w:rFonts w:ascii="Times New Roman" w:hAnsi="Times New Roman" w:cs="Times New Roman"/>
        </w:rPr>
      </w:pPr>
    </w:p>
    <w:p w14:paraId="46CC7E19" w14:textId="77777777" w:rsidR="00056F08" w:rsidRDefault="00056F08" w:rsidP="003C734C">
      <w:pPr>
        <w:tabs>
          <w:tab w:val="left" w:pos="154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31284F" wp14:editId="4BE46259">
            <wp:extent cx="5080635" cy="957548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0-06 at 3.22.4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98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6285" w14:textId="77777777" w:rsidR="00056F08" w:rsidRDefault="00056F08" w:rsidP="003C734C">
      <w:pPr>
        <w:tabs>
          <w:tab w:val="left" w:pos="1549"/>
        </w:tabs>
        <w:rPr>
          <w:rFonts w:ascii="Times New Roman" w:hAnsi="Times New Roman" w:cs="Times New Roman"/>
        </w:rPr>
      </w:pPr>
    </w:p>
    <w:p w14:paraId="78E64F32" w14:textId="77777777" w:rsidR="00056F08" w:rsidRDefault="00056F08" w:rsidP="003C734C">
      <w:pPr>
        <w:tabs>
          <w:tab w:val="left" w:pos="154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2c Output:</w:t>
      </w:r>
    </w:p>
    <w:p w14:paraId="36792AEC" w14:textId="77777777" w:rsidR="00056F08" w:rsidRDefault="00056F08" w:rsidP="003C734C">
      <w:pPr>
        <w:tabs>
          <w:tab w:val="left" w:pos="1549"/>
        </w:tabs>
        <w:rPr>
          <w:rFonts w:ascii="Times New Roman" w:hAnsi="Times New Roman" w:cs="Times New Roman"/>
        </w:rPr>
      </w:pPr>
    </w:p>
    <w:p w14:paraId="61708004" w14:textId="77777777" w:rsidR="000F3CCA" w:rsidRDefault="00A655C5" w:rsidP="005C31A4">
      <w:pPr>
        <w:tabs>
          <w:tab w:val="left" w:pos="154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CB7ACB" wp14:editId="76327843">
            <wp:extent cx="5309235" cy="937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0-06 at 3.26.1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559" cy="95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02F4" w14:textId="77777777" w:rsidR="005C31A4" w:rsidRPr="005C31A4" w:rsidRDefault="005C31A4" w:rsidP="005C31A4">
      <w:pPr>
        <w:tabs>
          <w:tab w:val="left" w:pos="1549"/>
        </w:tabs>
        <w:rPr>
          <w:rFonts w:ascii="Times New Roman" w:hAnsi="Times New Roman" w:cs="Times New Roman"/>
        </w:rPr>
      </w:pPr>
    </w:p>
    <w:p w14:paraId="003A1AE5" w14:textId="77777777" w:rsidR="005C31A4" w:rsidRDefault="00A655C5" w:rsidP="005C31A4">
      <w:pPr>
        <w:pStyle w:val="NormalWeb"/>
        <w:spacing w:before="180" w:beforeAutospacing="0" w:after="180" w:afterAutospacing="0"/>
        <w:jc w:val="center"/>
        <w:rPr>
          <w:color w:val="2D3B45"/>
          <w:u w:val="single"/>
        </w:rPr>
      </w:pPr>
      <w:r w:rsidRPr="001F38C2">
        <w:rPr>
          <w:color w:val="2D3B45"/>
          <w:u w:val="single"/>
        </w:rPr>
        <w:t>Conclusion and Results</w:t>
      </w:r>
    </w:p>
    <w:p w14:paraId="502664E9" w14:textId="77777777" w:rsidR="005C31A4" w:rsidRPr="005C31A4" w:rsidRDefault="002055CE" w:rsidP="005C31A4">
      <w:pPr>
        <w:pStyle w:val="NormalWeb"/>
        <w:spacing w:before="180" w:beforeAutospacing="0" w:after="180" w:afterAutospacing="0"/>
        <w:jc w:val="center"/>
        <w:rPr>
          <w:color w:val="2D3B45"/>
          <w:u w:val="single"/>
        </w:rPr>
      </w:pPr>
      <w:r w:rsidRPr="00D14BDA">
        <w:rPr>
          <w:color w:val="2D3B45"/>
        </w:rPr>
        <w:t xml:space="preserve">This lab focused </w:t>
      </w:r>
      <w:r w:rsidR="006745F2" w:rsidRPr="00D14BDA">
        <w:rPr>
          <w:color w:val="2D3B45"/>
        </w:rPr>
        <w:t xml:space="preserve">on creating a checkerboard using Python turtle graphics </w:t>
      </w:r>
      <w:r w:rsidR="00A14DBC" w:rsidRPr="00D14BDA">
        <w:rPr>
          <w:color w:val="2D3B45"/>
        </w:rPr>
        <w:t xml:space="preserve">as well as </w:t>
      </w:r>
    </w:p>
    <w:p w14:paraId="6BFA0E71" w14:textId="77777777" w:rsidR="005C31A4" w:rsidRDefault="00A14DBC" w:rsidP="005C31A4">
      <w:pPr>
        <w:rPr>
          <w:rFonts w:ascii="Times New Roman" w:hAnsi="Times New Roman" w:cs="Times New Roman"/>
          <w:color w:val="2D3B45"/>
        </w:rPr>
      </w:pPr>
      <w:r w:rsidRPr="00D14BDA">
        <w:rPr>
          <w:rFonts w:ascii="Times New Roman" w:hAnsi="Times New Roman" w:cs="Times New Roman"/>
          <w:color w:val="2D3B45"/>
        </w:rPr>
        <w:t xml:space="preserve">asking the user to input a string and then print out that string </w:t>
      </w:r>
      <w:r w:rsidR="007C1B9D" w:rsidRPr="00D14BDA">
        <w:rPr>
          <w:rFonts w:ascii="Times New Roman" w:hAnsi="Times New Roman" w:cs="Times New Roman"/>
          <w:color w:val="2D3B45"/>
        </w:rPr>
        <w:t>in</w:t>
      </w:r>
      <w:r w:rsidR="005C31A4">
        <w:rPr>
          <w:rFonts w:ascii="Times New Roman" w:hAnsi="Times New Roman" w:cs="Times New Roman"/>
          <w:color w:val="2D3B45"/>
        </w:rPr>
        <w:t xml:space="preserve"> the </w:t>
      </w:r>
      <w:r w:rsidR="005C31A4" w:rsidRPr="00D14BDA">
        <w:rPr>
          <w:rFonts w:ascii="Times New Roman" w:hAnsi="Times New Roman" w:cs="Times New Roman"/>
          <w:color w:val="2D3B45"/>
        </w:rPr>
        <w:t>Title</w:t>
      </w:r>
      <w:r w:rsidR="007C1B9D" w:rsidRPr="00D14BDA">
        <w:rPr>
          <w:rFonts w:ascii="Times New Roman" w:hAnsi="Times New Roman" w:cs="Times New Roman"/>
          <w:color w:val="2D3B45"/>
        </w:rPr>
        <w:t xml:space="preserve"> case. The first letter of </w:t>
      </w:r>
    </w:p>
    <w:p w14:paraId="7308FE6F" w14:textId="77777777" w:rsidR="005C31A4" w:rsidRDefault="005C31A4" w:rsidP="005C31A4">
      <w:pPr>
        <w:rPr>
          <w:rFonts w:ascii="Times New Roman" w:hAnsi="Times New Roman" w:cs="Times New Roman"/>
          <w:color w:val="2D3B45"/>
        </w:rPr>
      </w:pPr>
    </w:p>
    <w:p w14:paraId="3B15CC0E" w14:textId="77777777" w:rsidR="005C31A4" w:rsidRDefault="007C1B9D" w:rsidP="005C31A4">
      <w:pPr>
        <w:rPr>
          <w:rFonts w:ascii="Times New Roman" w:hAnsi="Times New Roman" w:cs="Times New Roman"/>
          <w:color w:val="2D3B45"/>
        </w:rPr>
      </w:pPr>
      <w:r w:rsidRPr="00D14BDA">
        <w:rPr>
          <w:rFonts w:ascii="Times New Roman" w:hAnsi="Times New Roman" w:cs="Times New Roman"/>
          <w:color w:val="2D3B45"/>
        </w:rPr>
        <w:t xml:space="preserve">each word is uppercase unless it is a </w:t>
      </w:r>
      <w:r w:rsidR="007F20CE" w:rsidRPr="00D14BDA">
        <w:rPr>
          <w:rFonts w:ascii="Times New Roman" w:hAnsi="Times New Roman" w:cs="Times New Roman"/>
          <w:color w:val="2D3B45"/>
        </w:rPr>
        <w:t>two-letter</w:t>
      </w:r>
      <w:r w:rsidRPr="00D14BDA">
        <w:rPr>
          <w:rFonts w:ascii="Times New Roman" w:hAnsi="Times New Roman" w:cs="Times New Roman"/>
          <w:color w:val="2D3B45"/>
        </w:rPr>
        <w:t xml:space="preserve"> word or it is ‘and’, ‘the’</w:t>
      </w:r>
      <w:r w:rsidR="005C31A4">
        <w:rPr>
          <w:rFonts w:ascii="Times New Roman" w:hAnsi="Times New Roman" w:cs="Times New Roman"/>
          <w:color w:val="2D3B45"/>
        </w:rPr>
        <w:t>, or</w:t>
      </w:r>
      <w:r w:rsidRPr="00D14BDA">
        <w:rPr>
          <w:rFonts w:ascii="Times New Roman" w:hAnsi="Times New Roman" w:cs="Times New Roman"/>
          <w:color w:val="2D3B45"/>
        </w:rPr>
        <w:t xml:space="preserve"> ‘not’. </w:t>
      </w:r>
      <w:r w:rsidR="007F20CE" w:rsidRPr="00D14BDA">
        <w:rPr>
          <w:rFonts w:ascii="Times New Roman" w:hAnsi="Times New Roman" w:cs="Times New Roman"/>
          <w:color w:val="2D3B45"/>
        </w:rPr>
        <w:t>If ‘and’ or ‘the’</w:t>
      </w:r>
    </w:p>
    <w:p w14:paraId="4E4205EF" w14:textId="77777777" w:rsidR="005C31A4" w:rsidRDefault="005C31A4" w:rsidP="005C31A4">
      <w:pPr>
        <w:rPr>
          <w:rFonts w:ascii="Times New Roman" w:hAnsi="Times New Roman" w:cs="Times New Roman"/>
          <w:color w:val="2D3B45"/>
        </w:rPr>
      </w:pPr>
    </w:p>
    <w:p w14:paraId="55EA7B4A" w14:textId="77777777" w:rsidR="005C31A4" w:rsidRDefault="007F20CE" w:rsidP="005C31A4">
      <w:pPr>
        <w:rPr>
          <w:rFonts w:ascii="Times New Roman" w:hAnsi="Times New Roman" w:cs="Times New Roman"/>
          <w:color w:val="2D3B45"/>
        </w:rPr>
      </w:pPr>
      <w:r w:rsidRPr="00D14BDA">
        <w:rPr>
          <w:rFonts w:ascii="Times New Roman" w:hAnsi="Times New Roman" w:cs="Times New Roman"/>
          <w:color w:val="2D3B45"/>
        </w:rPr>
        <w:t xml:space="preserve"> or ‘not’ is the first word of the sentence, then it should be capitalized. </w:t>
      </w:r>
      <w:r w:rsidR="00B84573" w:rsidRPr="00D14BDA">
        <w:rPr>
          <w:rFonts w:ascii="Times New Roman" w:hAnsi="Times New Roman" w:cs="Times New Roman"/>
          <w:color w:val="2D3B45"/>
        </w:rPr>
        <w:t xml:space="preserve">The checkerboard lab </w:t>
      </w:r>
    </w:p>
    <w:p w14:paraId="1F889B14" w14:textId="77777777" w:rsidR="005C31A4" w:rsidRDefault="005C31A4" w:rsidP="005C31A4">
      <w:pPr>
        <w:rPr>
          <w:rFonts w:ascii="Times New Roman" w:hAnsi="Times New Roman" w:cs="Times New Roman"/>
          <w:color w:val="2D3B45"/>
        </w:rPr>
      </w:pPr>
    </w:p>
    <w:p w14:paraId="56B215E5" w14:textId="77777777" w:rsidR="005C31A4" w:rsidRDefault="00B84573" w:rsidP="005C31A4">
      <w:pPr>
        <w:rPr>
          <w:rFonts w:ascii="Times New Roman" w:hAnsi="Times New Roman" w:cs="Times New Roman"/>
          <w:color w:val="2D3B45"/>
        </w:rPr>
      </w:pPr>
      <w:r w:rsidRPr="00D14BDA">
        <w:rPr>
          <w:rFonts w:ascii="Times New Roman" w:hAnsi="Times New Roman" w:cs="Times New Roman"/>
          <w:color w:val="2D3B45"/>
        </w:rPr>
        <w:t>involved creating a grid of 64 squares with alternating</w:t>
      </w:r>
      <w:r w:rsidR="0066338C" w:rsidRPr="00D14BDA">
        <w:rPr>
          <w:rFonts w:ascii="Times New Roman" w:hAnsi="Times New Roman" w:cs="Times New Roman"/>
          <w:color w:val="2D3B45"/>
        </w:rPr>
        <w:t xml:space="preserve"> pattern betw</w:t>
      </w:r>
      <w:r w:rsidR="009645A1">
        <w:rPr>
          <w:rFonts w:ascii="Times New Roman" w:hAnsi="Times New Roman" w:cs="Times New Roman"/>
          <w:color w:val="2D3B45"/>
        </w:rPr>
        <w:t xml:space="preserve">een black and red (Figure 1, </w:t>
      </w:r>
    </w:p>
    <w:p w14:paraId="08FEE4E9" w14:textId="77777777" w:rsidR="005C31A4" w:rsidRDefault="005C31A4" w:rsidP="005C31A4">
      <w:pPr>
        <w:rPr>
          <w:rFonts w:ascii="Times New Roman" w:hAnsi="Times New Roman" w:cs="Times New Roman"/>
          <w:color w:val="2D3B45"/>
        </w:rPr>
      </w:pPr>
    </w:p>
    <w:p w14:paraId="35A075A5" w14:textId="77777777" w:rsidR="005C31A4" w:rsidRDefault="009645A1" w:rsidP="005C31A4">
      <w:pPr>
        <w:rPr>
          <w:rFonts w:ascii="Times New Roman" w:hAnsi="Times New Roman" w:cs="Times New Roman"/>
          <w:color w:val="2D3B45"/>
        </w:rPr>
      </w:pPr>
      <w:r>
        <w:rPr>
          <w:rFonts w:ascii="Times New Roman" w:hAnsi="Times New Roman" w:cs="Times New Roman"/>
          <w:color w:val="2D3B45"/>
        </w:rPr>
        <w:t>Figure 1 O</w:t>
      </w:r>
      <w:r w:rsidR="0066338C" w:rsidRPr="00D14BDA">
        <w:rPr>
          <w:rFonts w:ascii="Times New Roman" w:hAnsi="Times New Roman" w:cs="Times New Roman"/>
          <w:color w:val="2D3B45"/>
        </w:rPr>
        <w:t xml:space="preserve">utput). The second part of lab was quite complicated to understand and it involved the </w:t>
      </w:r>
    </w:p>
    <w:p w14:paraId="67CDFADA" w14:textId="77777777" w:rsidR="005C31A4" w:rsidRDefault="005C31A4" w:rsidP="005C31A4">
      <w:pPr>
        <w:rPr>
          <w:rFonts w:ascii="Times New Roman" w:hAnsi="Times New Roman" w:cs="Times New Roman"/>
          <w:color w:val="2D3B45"/>
        </w:rPr>
      </w:pPr>
    </w:p>
    <w:p w14:paraId="641D7B13" w14:textId="77777777" w:rsidR="005C31A4" w:rsidRDefault="0066338C" w:rsidP="005C31A4">
      <w:pPr>
        <w:rPr>
          <w:rFonts w:ascii="Times New Roman" w:hAnsi="Times New Roman" w:cs="Times New Roman"/>
          <w:color w:val="2D3B45"/>
        </w:rPr>
      </w:pPr>
      <w:r w:rsidRPr="00D14BDA">
        <w:rPr>
          <w:rFonts w:ascii="Times New Roman" w:hAnsi="Times New Roman" w:cs="Times New Roman"/>
          <w:color w:val="2D3B45"/>
        </w:rPr>
        <w:t>repetitive process of trial and error</w:t>
      </w:r>
      <w:r w:rsidR="000E4950" w:rsidRPr="00D14BDA">
        <w:rPr>
          <w:rFonts w:ascii="Times New Roman" w:hAnsi="Times New Roman" w:cs="Times New Roman"/>
          <w:color w:val="2D3B45"/>
        </w:rPr>
        <w:t xml:space="preserve">. The purpose of this portion of the lab was to develop the </w:t>
      </w:r>
    </w:p>
    <w:p w14:paraId="5A0767BC" w14:textId="77777777" w:rsidR="005C31A4" w:rsidRDefault="005C31A4" w:rsidP="005C31A4">
      <w:pPr>
        <w:rPr>
          <w:rFonts w:ascii="Times New Roman" w:hAnsi="Times New Roman" w:cs="Times New Roman"/>
          <w:color w:val="2D3B45"/>
        </w:rPr>
      </w:pPr>
    </w:p>
    <w:p w14:paraId="69237D59" w14:textId="77777777" w:rsidR="005C31A4" w:rsidRDefault="000E4950" w:rsidP="005C31A4">
      <w:pPr>
        <w:rPr>
          <w:rFonts w:ascii="Times New Roman" w:hAnsi="Times New Roman" w:cs="Times New Roman"/>
          <w:color w:val="2D3B45"/>
        </w:rPr>
      </w:pPr>
      <w:r w:rsidRPr="00D14BDA">
        <w:rPr>
          <w:rFonts w:ascii="Times New Roman" w:hAnsi="Times New Roman" w:cs="Times New Roman"/>
          <w:color w:val="2D3B45"/>
        </w:rPr>
        <w:t xml:space="preserve">mental skill of picking a problem apart into pieces and solving the pieces instead of seeking out </w:t>
      </w:r>
    </w:p>
    <w:p w14:paraId="118CA84F" w14:textId="77777777" w:rsidR="005C31A4" w:rsidRDefault="005C31A4" w:rsidP="005C31A4">
      <w:pPr>
        <w:rPr>
          <w:rFonts w:ascii="Times New Roman" w:hAnsi="Times New Roman" w:cs="Times New Roman"/>
          <w:color w:val="2D3B45"/>
        </w:rPr>
      </w:pPr>
    </w:p>
    <w:p w14:paraId="5C21A488" w14:textId="77777777" w:rsidR="005C31A4" w:rsidRDefault="000E4950" w:rsidP="005C31A4">
      <w:pPr>
        <w:rPr>
          <w:rFonts w:ascii="Times New Roman" w:hAnsi="Times New Roman" w:cs="Times New Roman"/>
          <w:color w:val="2D3B45"/>
        </w:rPr>
      </w:pPr>
      <w:r w:rsidRPr="00D14BDA">
        <w:rPr>
          <w:rFonts w:ascii="Times New Roman" w:hAnsi="Times New Roman" w:cs="Times New Roman"/>
          <w:color w:val="2D3B45"/>
        </w:rPr>
        <w:t xml:space="preserve">one easy solution. </w:t>
      </w:r>
      <w:r w:rsidR="00932A39" w:rsidRPr="00D14BDA">
        <w:rPr>
          <w:rFonts w:ascii="Times New Roman" w:hAnsi="Times New Roman" w:cs="Times New Roman"/>
          <w:color w:val="2D3B45"/>
        </w:rPr>
        <w:t xml:space="preserve">The skipList function allowed me to create a list of the words that I would like </w:t>
      </w:r>
    </w:p>
    <w:p w14:paraId="11B1DA56" w14:textId="77777777" w:rsidR="005C31A4" w:rsidRDefault="005C31A4" w:rsidP="005C31A4">
      <w:pPr>
        <w:rPr>
          <w:rFonts w:ascii="Times New Roman" w:hAnsi="Times New Roman" w:cs="Times New Roman"/>
          <w:color w:val="2D3B45"/>
        </w:rPr>
      </w:pPr>
    </w:p>
    <w:p w14:paraId="6F11E26A" w14:textId="77777777" w:rsidR="005C31A4" w:rsidRDefault="00932A39" w:rsidP="005C31A4">
      <w:pPr>
        <w:rPr>
          <w:rFonts w:ascii="Times New Roman" w:hAnsi="Times New Roman" w:cs="Times New Roman"/>
          <w:color w:val="2D3B45"/>
        </w:rPr>
      </w:pPr>
      <w:r w:rsidRPr="00D14BDA">
        <w:rPr>
          <w:rFonts w:ascii="Times New Roman" w:hAnsi="Times New Roman" w:cs="Times New Roman"/>
          <w:color w:val="2D3B45"/>
        </w:rPr>
        <w:t xml:space="preserve">to skip the capitalization process. </w:t>
      </w:r>
      <w:r w:rsidR="00D14BDA" w:rsidRPr="00D14BDA">
        <w:rPr>
          <w:rFonts w:ascii="Times New Roman" w:hAnsi="Times New Roman" w:cs="Times New Roman"/>
          <w:color w:val="2D3B45"/>
        </w:rPr>
        <w:t xml:space="preserve">A for loop was created to define exceptions to what can and </w:t>
      </w:r>
    </w:p>
    <w:p w14:paraId="1C280029" w14:textId="77777777" w:rsidR="005C31A4" w:rsidRDefault="005C31A4" w:rsidP="005C31A4">
      <w:pPr>
        <w:rPr>
          <w:rFonts w:ascii="Times New Roman" w:hAnsi="Times New Roman" w:cs="Times New Roman"/>
          <w:color w:val="2D3B45"/>
        </w:rPr>
      </w:pPr>
    </w:p>
    <w:p w14:paraId="459ADDEA" w14:textId="77777777" w:rsidR="005C31A4" w:rsidRDefault="00D14BDA" w:rsidP="005C31A4">
      <w:pPr>
        <w:rPr>
          <w:rFonts w:ascii="Times New Roman" w:hAnsi="Times New Roman" w:cs="Times New Roman"/>
          <w:color w:val="2D3B45"/>
        </w:rPr>
      </w:pPr>
      <w:r w:rsidRPr="00D14BDA">
        <w:rPr>
          <w:rFonts w:ascii="Times New Roman" w:hAnsi="Times New Roman" w:cs="Times New Roman"/>
          <w:color w:val="2D3B45"/>
        </w:rPr>
        <w:t xml:space="preserve">cannot be capitalized. If word was not in skipList and the length of the word was greater than 2 </w:t>
      </w:r>
    </w:p>
    <w:p w14:paraId="61403C9D" w14:textId="77777777" w:rsidR="005C31A4" w:rsidRDefault="005C31A4" w:rsidP="005C31A4">
      <w:pPr>
        <w:rPr>
          <w:rFonts w:ascii="Times New Roman" w:hAnsi="Times New Roman" w:cs="Times New Roman"/>
          <w:color w:val="2D3B45"/>
        </w:rPr>
      </w:pPr>
    </w:p>
    <w:p w14:paraId="78622E5F" w14:textId="77777777" w:rsidR="005C31A4" w:rsidRDefault="00D14BDA" w:rsidP="005C31A4">
      <w:pPr>
        <w:rPr>
          <w:rFonts w:ascii="Times New Roman" w:hAnsi="Times New Roman" w:cs="Times New Roman"/>
          <w:color w:val="2D3B45"/>
        </w:rPr>
      </w:pPr>
      <w:r w:rsidRPr="00D14BDA">
        <w:rPr>
          <w:rFonts w:ascii="Times New Roman" w:hAnsi="Times New Roman" w:cs="Times New Roman"/>
          <w:color w:val="2D3B45"/>
        </w:rPr>
        <w:t xml:space="preserve">or </w:t>
      </w:r>
      <w:r>
        <w:rPr>
          <w:rFonts w:ascii="Times New Roman" w:hAnsi="Times New Roman" w:cs="Times New Roman"/>
          <w:color w:val="2D3B45"/>
        </w:rPr>
        <w:t>equal to 1, then the word would</w:t>
      </w:r>
      <w:r w:rsidRPr="00D14BDA">
        <w:rPr>
          <w:rFonts w:ascii="Times New Roman" w:hAnsi="Times New Roman" w:cs="Times New Roman"/>
          <w:color w:val="2D3B45"/>
        </w:rPr>
        <w:t xml:space="preserve"> have passed the if condition and gone inside. If the first if </w:t>
      </w:r>
    </w:p>
    <w:p w14:paraId="6999DC75" w14:textId="77777777" w:rsidR="005C31A4" w:rsidRDefault="005C31A4" w:rsidP="005C31A4">
      <w:pPr>
        <w:rPr>
          <w:rFonts w:ascii="Times New Roman" w:hAnsi="Times New Roman" w:cs="Times New Roman"/>
          <w:color w:val="2D3B45"/>
        </w:rPr>
      </w:pPr>
    </w:p>
    <w:p w14:paraId="4EAB6EB6" w14:textId="77777777" w:rsidR="005C31A4" w:rsidRDefault="00D14BDA" w:rsidP="005C31A4">
      <w:pPr>
        <w:rPr>
          <w:rFonts w:ascii="Times New Roman" w:hAnsi="Times New Roman" w:cs="Times New Roman"/>
          <w:color w:val="2D3B45"/>
        </w:rPr>
      </w:pPr>
      <w:r w:rsidRPr="00D14BDA">
        <w:rPr>
          <w:rFonts w:ascii="Times New Roman" w:hAnsi="Times New Roman" w:cs="Times New Roman"/>
          <w:color w:val="2D3B45"/>
        </w:rPr>
        <w:t>condition failed</w:t>
      </w:r>
      <w:r>
        <w:rPr>
          <w:rFonts w:ascii="Times New Roman" w:hAnsi="Times New Roman" w:cs="Times New Roman"/>
          <w:color w:val="2D3B45"/>
        </w:rPr>
        <w:t>,</w:t>
      </w:r>
      <w:r w:rsidRPr="00D14BDA">
        <w:rPr>
          <w:rFonts w:ascii="Times New Roman" w:hAnsi="Times New Roman" w:cs="Times New Roman"/>
          <w:color w:val="2D3B45"/>
        </w:rPr>
        <w:t xml:space="preserve"> then the control goes to the next if condition</w:t>
      </w:r>
      <w:r>
        <w:rPr>
          <w:rFonts w:ascii="Times New Roman" w:hAnsi="Times New Roman" w:cs="Times New Roman"/>
          <w:color w:val="2D3B45"/>
        </w:rPr>
        <w:t xml:space="preserve">. The second if condition allowed </w:t>
      </w:r>
    </w:p>
    <w:p w14:paraId="21C31FC6" w14:textId="77777777" w:rsidR="005C31A4" w:rsidRDefault="005C31A4" w:rsidP="005C31A4">
      <w:pPr>
        <w:rPr>
          <w:rFonts w:ascii="Times New Roman" w:hAnsi="Times New Roman" w:cs="Times New Roman"/>
          <w:color w:val="2D3B45"/>
        </w:rPr>
      </w:pPr>
    </w:p>
    <w:p w14:paraId="55A6B8BC" w14:textId="77777777" w:rsidR="005C31A4" w:rsidRDefault="00D14BDA" w:rsidP="005C31A4">
      <w:pPr>
        <w:rPr>
          <w:rFonts w:ascii="Times New Roman" w:hAnsi="Times New Roman" w:cs="Times New Roman"/>
          <w:color w:val="2D3B45"/>
        </w:rPr>
      </w:pPr>
      <w:r>
        <w:rPr>
          <w:rFonts w:ascii="Times New Roman" w:hAnsi="Times New Roman" w:cs="Times New Roman"/>
          <w:color w:val="2D3B45"/>
        </w:rPr>
        <w:t xml:space="preserve">me to capitalize a word in the skip list if it was the first word of the given sentence. </w:t>
      </w:r>
      <w:r w:rsidRPr="00D14BDA">
        <w:rPr>
          <w:rFonts w:ascii="Times New Roman" w:hAnsi="Times New Roman" w:cs="Times New Roman"/>
          <w:color w:val="2D3B45"/>
        </w:rPr>
        <w:t xml:space="preserve">If the word </w:t>
      </w:r>
    </w:p>
    <w:p w14:paraId="7809DAE9" w14:textId="77777777" w:rsidR="005C31A4" w:rsidRDefault="005C31A4" w:rsidP="005C31A4">
      <w:pPr>
        <w:rPr>
          <w:rFonts w:ascii="Times New Roman" w:hAnsi="Times New Roman" w:cs="Times New Roman"/>
          <w:color w:val="2D3B45"/>
        </w:rPr>
      </w:pPr>
    </w:p>
    <w:p w14:paraId="2D201BF3" w14:textId="77777777" w:rsidR="005C31A4" w:rsidRDefault="00D14BDA" w:rsidP="005C31A4">
      <w:pPr>
        <w:rPr>
          <w:rFonts w:ascii="Times New Roman" w:hAnsi="Times New Roman" w:cs="Times New Roman"/>
          <w:color w:val="2D3B45"/>
        </w:rPr>
      </w:pPr>
      <w:r w:rsidRPr="00D14BDA">
        <w:rPr>
          <w:rFonts w:ascii="Times New Roman" w:hAnsi="Times New Roman" w:cs="Times New Roman"/>
          <w:color w:val="2D3B45"/>
        </w:rPr>
        <w:t>failed both conditions</w:t>
      </w:r>
      <w:r w:rsidR="009645A1">
        <w:rPr>
          <w:rFonts w:ascii="Times New Roman" w:hAnsi="Times New Roman" w:cs="Times New Roman"/>
          <w:color w:val="2D3B45"/>
        </w:rPr>
        <w:t>,</w:t>
      </w:r>
      <w:r w:rsidRPr="00D14BDA">
        <w:rPr>
          <w:rFonts w:ascii="Times New Roman" w:hAnsi="Times New Roman" w:cs="Times New Roman"/>
          <w:color w:val="2D3B45"/>
        </w:rPr>
        <w:t xml:space="preserve"> then the flow would go to the else part of the function. The built in </w:t>
      </w:r>
    </w:p>
    <w:p w14:paraId="43DD0421" w14:textId="77777777" w:rsidR="005C31A4" w:rsidRDefault="005C31A4" w:rsidP="005C31A4">
      <w:pPr>
        <w:rPr>
          <w:rFonts w:ascii="Times New Roman" w:hAnsi="Times New Roman" w:cs="Times New Roman"/>
          <w:color w:val="2D3B45"/>
        </w:rPr>
      </w:pPr>
    </w:p>
    <w:p w14:paraId="10F45170" w14:textId="77777777" w:rsidR="005C31A4" w:rsidRDefault="00D14BDA" w:rsidP="005C31A4">
      <w:pPr>
        <w:rPr>
          <w:rFonts w:ascii="Times New Roman" w:hAnsi="Times New Roman" w:cs="Times New Roman"/>
          <w:color w:val="2D3B45"/>
        </w:rPr>
      </w:pPr>
      <w:r w:rsidRPr="00D14BDA">
        <w:rPr>
          <w:rFonts w:ascii="Times New Roman" w:hAnsi="Times New Roman" w:cs="Times New Roman"/>
          <w:color w:val="2D3B45"/>
        </w:rPr>
        <w:t xml:space="preserve">function </w:t>
      </w:r>
      <w:r w:rsidR="00D302A0" w:rsidRPr="00D14BDA">
        <w:rPr>
          <w:rFonts w:ascii="Times New Roman" w:hAnsi="Times New Roman" w:cs="Times New Roman"/>
          <w:color w:val="2D3B45"/>
        </w:rPr>
        <w:t>strip (</w:t>
      </w:r>
      <w:r w:rsidRPr="00D14BDA">
        <w:rPr>
          <w:rFonts w:ascii="Times New Roman" w:hAnsi="Times New Roman" w:cs="Times New Roman"/>
          <w:color w:val="2D3B45"/>
        </w:rPr>
        <w:t>) removed whitespace ch</w:t>
      </w:r>
      <w:r w:rsidR="009645A1">
        <w:rPr>
          <w:rFonts w:ascii="Times New Roman" w:hAnsi="Times New Roman" w:cs="Times New Roman"/>
          <w:color w:val="2D3B45"/>
        </w:rPr>
        <w:t xml:space="preserve">aracters in the given sentence (Figure 2, Figure 2a </w:t>
      </w:r>
    </w:p>
    <w:p w14:paraId="07E4FB4D" w14:textId="77777777" w:rsidR="005C31A4" w:rsidRDefault="005C31A4" w:rsidP="005C31A4">
      <w:pPr>
        <w:rPr>
          <w:rFonts w:ascii="Times New Roman" w:hAnsi="Times New Roman" w:cs="Times New Roman"/>
          <w:color w:val="2D3B45"/>
        </w:rPr>
      </w:pPr>
    </w:p>
    <w:p w14:paraId="768962A1" w14:textId="77777777" w:rsidR="00932A39" w:rsidRPr="00D14BDA" w:rsidRDefault="009645A1" w:rsidP="005C31A4">
      <w:pPr>
        <w:rPr>
          <w:rFonts w:ascii="Times New Roman" w:hAnsi="Times New Roman" w:cs="Times New Roman"/>
          <w:color w:val="2D3B45"/>
        </w:rPr>
      </w:pPr>
      <w:r>
        <w:rPr>
          <w:rFonts w:ascii="Times New Roman" w:hAnsi="Times New Roman" w:cs="Times New Roman"/>
          <w:color w:val="2D3B45"/>
        </w:rPr>
        <w:t xml:space="preserve">Output, Figure 2b Output, Figure 2c Output). </w:t>
      </w:r>
    </w:p>
    <w:p w14:paraId="0F99BA65" w14:textId="77777777" w:rsidR="00D14BDA" w:rsidRPr="00D14BDA" w:rsidRDefault="00D14BDA" w:rsidP="00D14BDA">
      <w:pPr>
        <w:ind w:firstLine="720"/>
        <w:rPr>
          <w:rFonts w:ascii="Times New Roman" w:hAnsi="Times New Roman" w:cs="Times New Roman"/>
          <w:color w:val="2D3B45"/>
        </w:rPr>
      </w:pPr>
    </w:p>
    <w:p w14:paraId="17906A91" w14:textId="77777777" w:rsidR="00D14BDA" w:rsidRPr="00D14BDA" w:rsidRDefault="00D14BDA" w:rsidP="00D14BDA">
      <w:pPr>
        <w:ind w:firstLine="720"/>
        <w:rPr>
          <w:rFonts w:ascii="Times New Roman" w:hAnsi="Times New Roman" w:cs="Times New Roman"/>
          <w:color w:val="333333"/>
        </w:rPr>
      </w:pPr>
      <w:bookmarkStart w:id="0" w:name="_GoBack"/>
      <w:bookmarkEnd w:id="0"/>
    </w:p>
    <w:p w14:paraId="1A550728" w14:textId="77777777" w:rsidR="00B84573" w:rsidRDefault="00B84573" w:rsidP="00B84573">
      <w:pPr>
        <w:rPr>
          <w:color w:val="2D3B45"/>
        </w:rPr>
      </w:pPr>
    </w:p>
    <w:p w14:paraId="4B005223" w14:textId="77777777" w:rsidR="00B84573" w:rsidRDefault="00B84573" w:rsidP="00B84573">
      <w:pPr>
        <w:rPr>
          <w:color w:val="2D3B45"/>
        </w:rPr>
      </w:pPr>
    </w:p>
    <w:p w14:paraId="665BE2ED" w14:textId="77777777" w:rsidR="00A14DBC" w:rsidRDefault="00A14DBC" w:rsidP="007B5F9C">
      <w:pPr>
        <w:pStyle w:val="NormalWeb"/>
        <w:spacing w:before="180" w:beforeAutospacing="0" w:after="180" w:afterAutospacing="0"/>
        <w:ind w:firstLine="720"/>
        <w:rPr>
          <w:color w:val="2D3B45"/>
        </w:rPr>
      </w:pPr>
    </w:p>
    <w:p w14:paraId="6E1D929C" w14:textId="77777777" w:rsidR="00A655C5" w:rsidRDefault="00A655C5" w:rsidP="003C734C">
      <w:pPr>
        <w:tabs>
          <w:tab w:val="left" w:pos="1549"/>
        </w:tabs>
        <w:rPr>
          <w:rFonts w:ascii="Times New Roman" w:hAnsi="Times New Roman" w:cs="Times New Roman"/>
        </w:rPr>
      </w:pPr>
    </w:p>
    <w:sectPr w:rsidR="00A655C5" w:rsidSect="00CF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606814" w14:textId="77777777" w:rsidR="0034032E" w:rsidRDefault="0034032E" w:rsidP="00A655C5">
      <w:r>
        <w:separator/>
      </w:r>
    </w:p>
  </w:endnote>
  <w:endnote w:type="continuationSeparator" w:id="0">
    <w:p w14:paraId="1C88C844" w14:textId="77777777" w:rsidR="0034032E" w:rsidRDefault="0034032E" w:rsidP="00A65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67838" w14:textId="77777777" w:rsidR="0034032E" w:rsidRDefault="0034032E" w:rsidP="00A655C5">
      <w:r>
        <w:separator/>
      </w:r>
    </w:p>
  </w:footnote>
  <w:footnote w:type="continuationSeparator" w:id="0">
    <w:p w14:paraId="2A1394AB" w14:textId="77777777" w:rsidR="0034032E" w:rsidRDefault="0034032E" w:rsidP="00A65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1A"/>
    <w:rsid w:val="00056F08"/>
    <w:rsid w:val="000A4051"/>
    <w:rsid w:val="000E4950"/>
    <w:rsid w:val="000F3CCA"/>
    <w:rsid w:val="002055CE"/>
    <w:rsid w:val="0034032E"/>
    <w:rsid w:val="003C734C"/>
    <w:rsid w:val="005C31A4"/>
    <w:rsid w:val="0066338C"/>
    <w:rsid w:val="006745F2"/>
    <w:rsid w:val="00745AD2"/>
    <w:rsid w:val="007B5F9C"/>
    <w:rsid w:val="007C1B9D"/>
    <w:rsid w:val="007F20CE"/>
    <w:rsid w:val="008A7A4C"/>
    <w:rsid w:val="00902CB6"/>
    <w:rsid w:val="00932A39"/>
    <w:rsid w:val="009645A1"/>
    <w:rsid w:val="00A14DBC"/>
    <w:rsid w:val="00A22217"/>
    <w:rsid w:val="00A655C5"/>
    <w:rsid w:val="00B84573"/>
    <w:rsid w:val="00BD50AA"/>
    <w:rsid w:val="00CF5A15"/>
    <w:rsid w:val="00D14BDA"/>
    <w:rsid w:val="00D302A0"/>
    <w:rsid w:val="00FB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793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5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5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5C5"/>
  </w:style>
  <w:style w:type="paragraph" w:styleId="Footer">
    <w:name w:val="footer"/>
    <w:basedOn w:val="Normal"/>
    <w:link w:val="FooterChar"/>
    <w:uiPriority w:val="99"/>
    <w:unhideWhenUsed/>
    <w:rsid w:val="00A655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5C5"/>
  </w:style>
  <w:style w:type="paragraph" w:styleId="NormalWeb">
    <w:name w:val="Normal (Web)"/>
    <w:basedOn w:val="Normal"/>
    <w:uiPriority w:val="99"/>
    <w:unhideWhenUsed/>
    <w:rsid w:val="00A655C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32A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307</Words>
  <Characters>1753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2017-10-06T18:58:00Z</dcterms:created>
  <dcterms:modified xsi:type="dcterms:W3CDTF">2017-10-07T00:59:00Z</dcterms:modified>
</cp:coreProperties>
</file>