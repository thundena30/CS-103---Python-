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21BB4" w14:textId="77777777" w:rsidR="00976310" w:rsidRDefault="00976310" w:rsidP="0097631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2D0DB50A" w14:textId="77777777" w:rsidR="00976310" w:rsidRPr="00976310" w:rsidRDefault="00976310" w:rsidP="0097631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</w:rPr>
      </w:pPr>
    </w:p>
    <w:p w14:paraId="01E702CC" w14:textId="77777777" w:rsidR="00976310" w:rsidRPr="00976310" w:rsidRDefault="00976310" w:rsidP="0097631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</w:rPr>
      </w:pPr>
    </w:p>
    <w:p w14:paraId="16630E80" w14:textId="77777777" w:rsidR="00976310" w:rsidRPr="00976310" w:rsidRDefault="00976310" w:rsidP="00976310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712FF56E" w14:textId="77777777" w:rsidR="00976310" w:rsidRPr="00976310" w:rsidRDefault="00976310" w:rsidP="00976310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57E75EE4" w14:textId="77777777" w:rsidR="00976310" w:rsidRPr="00976310" w:rsidRDefault="00976310" w:rsidP="00976310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 w:rsidRPr="00976310">
        <w:rPr>
          <w:rFonts w:ascii="Times New Roman" w:eastAsia="Times New Roman" w:hAnsi="Times New Roman" w:cs="Times New Roman"/>
          <w:color w:val="2D3B45"/>
        </w:rPr>
        <w:t xml:space="preserve">Pratyusha Thundena </w:t>
      </w:r>
    </w:p>
    <w:p w14:paraId="62303A40" w14:textId="77777777" w:rsidR="00976310" w:rsidRPr="00976310" w:rsidRDefault="00976310" w:rsidP="00976310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 w:rsidRPr="00976310">
        <w:rPr>
          <w:rFonts w:ascii="Times New Roman" w:eastAsia="Times New Roman" w:hAnsi="Times New Roman" w:cs="Times New Roman"/>
          <w:color w:val="2D3B45"/>
        </w:rPr>
        <w:t>Laboratory 3</w:t>
      </w:r>
    </w:p>
    <w:p w14:paraId="6F3798E4" w14:textId="77777777" w:rsidR="00976310" w:rsidRPr="00976310" w:rsidRDefault="00976310" w:rsidP="00976310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 w:rsidRPr="00976310">
        <w:rPr>
          <w:rFonts w:ascii="Times New Roman" w:eastAsia="Times New Roman" w:hAnsi="Times New Roman" w:cs="Times New Roman"/>
          <w:color w:val="2D3B45"/>
        </w:rPr>
        <w:t>FA2017 CS 103L-F4 Introduction to Computation Lab</w:t>
      </w:r>
    </w:p>
    <w:p w14:paraId="42F15565" w14:textId="6362FFD3" w:rsidR="00976310" w:rsidRPr="00976310" w:rsidRDefault="00D366C2" w:rsidP="00976310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September 29</w:t>
      </w:r>
      <w:r w:rsidR="00976310" w:rsidRPr="00976310">
        <w:rPr>
          <w:rFonts w:ascii="Times New Roman" w:eastAsia="Times New Roman" w:hAnsi="Times New Roman" w:cs="Times New Roman"/>
          <w:color w:val="2D3B45"/>
        </w:rPr>
        <w:t>, 2017</w:t>
      </w:r>
    </w:p>
    <w:p w14:paraId="3F65D331" w14:textId="77777777" w:rsidR="00976310" w:rsidRDefault="00976310" w:rsidP="0097631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063CDED" w14:textId="77777777" w:rsidR="006A2401" w:rsidRDefault="00067EF1"/>
    <w:p w14:paraId="4FDFCFBE" w14:textId="77777777" w:rsidR="00976310" w:rsidRDefault="00976310"/>
    <w:p w14:paraId="58319346" w14:textId="77777777" w:rsidR="00976310" w:rsidRDefault="00976310"/>
    <w:p w14:paraId="00EBC9D0" w14:textId="77777777" w:rsidR="00976310" w:rsidRDefault="00976310"/>
    <w:p w14:paraId="70A9DAD2" w14:textId="77777777" w:rsidR="00976310" w:rsidRDefault="00976310"/>
    <w:p w14:paraId="3F3C9537" w14:textId="77777777" w:rsidR="00976310" w:rsidRDefault="00976310"/>
    <w:p w14:paraId="123525CA" w14:textId="77777777" w:rsidR="00976310" w:rsidRDefault="00976310"/>
    <w:p w14:paraId="1BF782D0" w14:textId="77777777" w:rsidR="00976310" w:rsidRDefault="00976310"/>
    <w:p w14:paraId="01622388" w14:textId="77777777" w:rsidR="00976310" w:rsidRDefault="00976310"/>
    <w:p w14:paraId="2CF9D433" w14:textId="77777777" w:rsidR="00976310" w:rsidRDefault="00976310"/>
    <w:p w14:paraId="074E806C" w14:textId="77777777" w:rsidR="00976310" w:rsidRDefault="00976310"/>
    <w:p w14:paraId="69A170AF" w14:textId="77777777" w:rsidR="00976310" w:rsidRDefault="00976310"/>
    <w:p w14:paraId="716CC9AB" w14:textId="77777777" w:rsidR="00976310" w:rsidRDefault="00976310"/>
    <w:p w14:paraId="7581906A" w14:textId="77777777" w:rsidR="00976310" w:rsidRDefault="00976310"/>
    <w:p w14:paraId="068E36E9" w14:textId="77777777" w:rsidR="00976310" w:rsidRDefault="00976310"/>
    <w:p w14:paraId="18DD3AA0" w14:textId="77777777" w:rsidR="00976310" w:rsidRDefault="00976310"/>
    <w:p w14:paraId="7A1EC584" w14:textId="77777777" w:rsidR="00976310" w:rsidRDefault="00976310"/>
    <w:p w14:paraId="098C5E67" w14:textId="77777777" w:rsidR="00976310" w:rsidRDefault="00976310"/>
    <w:p w14:paraId="73729FB0" w14:textId="77777777" w:rsidR="003735A6" w:rsidRDefault="003735A6" w:rsidP="003735A6"/>
    <w:p w14:paraId="6F54DE75" w14:textId="77777777" w:rsidR="00976310" w:rsidRDefault="00976310" w:rsidP="003735A6">
      <w:pPr>
        <w:jc w:val="center"/>
        <w:rPr>
          <w:rFonts w:ascii="Times New Roman" w:hAnsi="Times New Roman" w:cs="Times New Roman"/>
          <w:u w:val="single"/>
        </w:rPr>
      </w:pPr>
      <w:r w:rsidRPr="00976310">
        <w:rPr>
          <w:rFonts w:ascii="Times New Roman" w:hAnsi="Times New Roman" w:cs="Times New Roman"/>
          <w:u w:val="single"/>
        </w:rPr>
        <w:lastRenderedPageBreak/>
        <w:t>Source Code</w:t>
      </w:r>
    </w:p>
    <w:p w14:paraId="25E7195B" w14:textId="77777777" w:rsidR="00976310" w:rsidRDefault="00976310" w:rsidP="00976310">
      <w:pPr>
        <w:rPr>
          <w:rFonts w:ascii="Times New Roman" w:hAnsi="Times New Roman" w:cs="Times New Roman"/>
          <w:u w:val="single"/>
        </w:rPr>
      </w:pPr>
    </w:p>
    <w:p w14:paraId="2DC46C6F" w14:textId="77777777" w:rsidR="00C8753D" w:rsidRDefault="00C8753D" w:rsidP="00976310">
      <w:pPr>
        <w:rPr>
          <w:rFonts w:ascii="Times New Roman" w:hAnsi="Times New Roman" w:cs="Times New Roman"/>
          <w:u w:val="single"/>
        </w:rPr>
      </w:pPr>
    </w:p>
    <w:p w14:paraId="6380B6E3" w14:textId="77777777" w:rsidR="00976310" w:rsidRDefault="00976310" w:rsidP="00976310">
      <w:pPr>
        <w:rPr>
          <w:rFonts w:ascii="Times New Roman" w:hAnsi="Times New Roman" w:cs="Times New Roman"/>
        </w:rPr>
      </w:pPr>
      <w:r w:rsidRPr="00976310">
        <w:rPr>
          <w:rFonts w:ascii="Times New Roman" w:hAnsi="Times New Roman" w:cs="Times New Roman"/>
        </w:rPr>
        <w:t xml:space="preserve">Figure 1: </w:t>
      </w:r>
    </w:p>
    <w:p w14:paraId="5BF51720" w14:textId="77777777" w:rsidR="00976310" w:rsidRDefault="00976310" w:rsidP="00976310">
      <w:pPr>
        <w:rPr>
          <w:rFonts w:ascii="Times New Roman" w:hAnsi="Times New Roman" w:cs="Times New Roman"/>
        </w:rPr>
      </w:pPr>
    </w:p>
    <w:p w14:paraId="07D203AC" w14:textId="72EC6F31" w:rsidR="00C8753D" w:rsidRDefault="001157E8" w:rsidP="0097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2C5DFC" wp14:editId="141E6E55">
            <wp:extent cx="6191693" cy="50638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8 at 11.10.1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53" cy="51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8E91" w14:textId="77777777" w:rsidR="00C8753D" w:rsidRDefault="00C8753D" w:rsidP="00976310">
      <w:pPr>
        <w:rPr>
          <w:rFonts w:ascii="Times New Roman" w:hAnsi="Times New Roman" w:cs="Times New Roman"/>
        </w:rPr>
      </w:pPr>
    </w:p>
    <w:p w14:paraId="59A8F96E" w14:textId="77777777" w:rsidR="003735A6" w:rsidRDefault="003735A6" w:rsidP="00976310">
      <w:pPr>
        <w:rPr>
          <w:rFonts w:ascii="Times New Roman" w:hAnsi="Times New Roman" w:cs="Times New Roman"/>
        </w:rPr>
      </w:pPr>
    </w:p>
    <w:p w14:paraId="4275DB49" w14:textId="77777777" w:rsidR="003735A6" w:rsidRDefault="003735A6" w:rsidP="00976310">
      <w:pPr>
        <w:rPr>
          <w:rFonts w:ascii="Times New Roman" w:hAnsi="Times New Roman" w:cs="Times New Roman"/>
        </w:rPr>
      </w:pPr>
    </w:p>
    <w:p w14:paraId="3E6A4FB1" w14:textId="77777777" w:rsidR="003735A6" w:rsidRDefault="003735A6" w:rsidP="00976310">
      <w:pPr>
        <w:rPr>
          <w:rFonts w:ascii="Times New Roman" w:hAnsi="Times New Roman" w:cs="Times New Roman"/>
        </w:rPr>
      </w:pPr>
    </w:p>
    <w:p w14:paraId="0F8020C8" w14:textId="77777777" w:rsidR="003735A6" w:rsidRDefault="003735A6" w:rsidP="00976310">
      <w:pPr>
        <w:rPr>
          <w:rFonts w:ascii="Times New Roman" w:hAnsi="Times New Roman" w:cs="Times New Roman"/>
        </w:rPr>
      </w:pPr>
    </w:p>
    <w:p w14:paraId="41764637" w14:textId="77777777" w:rsidR="003735A6" w:rsidRDefault="003735A6" w:rsidP="00976310">
      <w:pPr>
        <w:rPr>
          <w:rFonts w:ascii="Times New Roman" w:hAnsi="Times New Roman" w:cs="Times New Roman"/>
        </w:rPr>
      </w:pPr>
    </w:p>
    <w:p w14:paraId="7170703D" w14:textId="77777777" w:rsidR="003735A6" w:rsidRDefault="003735A6" w:rsidP="00976310">
      <w:pPr>
        <w:rPr>
          <w:rFonts w:ascii="Times New Roman" w:hAnsi="Times New Roman" w:cs="Times New Roman"/>
        </w:rPr>
      </w:pPr>
    </w:p>
    <w:p w14:paraId="1AE1032E" w14:textId="77777777" w:rsidR="001157E8" w:rsidRDefault="001157E8" w:rsidP="0097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</w:t>
      </w:r>
    </w:p>
    <w:p w14:paraId="4543BF85" w14:textId="77777777" w:rsidR="00264945" w:rsidRDefault="00264945" w:rsidP="00976310">
      <w:pPr>
        <w:rPr>
          <w:rFonts w:ascii="Times New Roman" w:hAnsi="Times New Roman" w:cs="Times New Roman"/>
        </w:rPr>
      </w:pPr>
    </w:p>
    <w:p w14:paraId="531739EA" w14:textId="77777777" w:rsidR="001157E8" w:rsidRDefault="00264945" w:rsidP="0097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7B6800" wp14:editId="5F72E21C">
            <wp:extent cx="5080635" cy="3997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8 at 11.12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119" cy="40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B5BA" w14:textId="77777777" w:rsidR="001157E8" w:rsidRDefault="001157E8" w:rsidP="00976310">
      <w:pPr>
        <w:rPr>
          <w:rFonts w:ascii="Times New Roman" w:hAnsi="Times New Roman" w:cs="Times New Roman"/>
        </w:rPr>
      </w:pPr>
    </w:p>
    <w:p w14:paraId="04E973BF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0B0A0B54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1B615E0C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0161C59C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1EE69D95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1038218B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546B8A41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3CA3BD03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7096F2B4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69E9E2B1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4CAA9184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469D6066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1E881507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659B7D90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000EE5DD" w14:textId="77777777" w:rsidR="0087528C" w:rsidRDefault="0087528C" w:rsidP="00976310">
      <w:pPr>
        <w:rPr>
          <w:rFonts w:ascii="Times New Roman" w:hAnsi="Times New Roman" w:cs="Times New Roman"/>
        </w:rPr>
      </w:pPr>
    </w:p>
    <w:p w14:paraId="5694F679" w14:textId="77777777" w:rsidR="00C8753D" w:rsidRDefault="00C8753D" w:rsidP="0097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3: </w:t>
      </w:r>
    </w:p>
    <w:p w14:paraId="2BC059B9" w14:textId="77777777" w:rsidR="00C8753D" w:rsidRDefault="00C8753D" w:rsidP="00976310">
      <w:pPr>
        <w:rPr>
          <w:rFonts w:ascii="Times New Roman" w:hAnsi="Times New Roman" w:cs="Times New Roman"/>
        </w:rPr>
      </w:pPr>
    </w:p>
    <w:p w14:paraId="0D3EE68D" w14:textId="23231714" w:rsidR="00C8753D" w:rsidRDefault="00D366C2" w:rsidP="0097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39220D" wp14:editId="0769D744">
            <wp:extent cx="5943600" cy="5185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9 at 8.58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89E" w14:textId="77777777" w:rsidR="0087528C" w:rsidRPr="00D366C2" w:rsidRDefault="0087528C" w:rsidP="0087528C">
      <w:pPr>
        <w:jc w:val="center"/>
        <w:rPr>
          <w:rFonts w:ascii="Times New Roman" w:hAnsi="Times New Roman" w:cs="Times New Roman"/>
        </w:rPr>
      </w:pPr>
    </w:p>
    <w:p w14:paraId="4A60C4AE" w14:textId="77777777" w:rsidR="00D366C2" w:rsidRPr="00D366C2" w:rsidRDefault="00D366C2" w:rsidP="0087528C">
      <w:pPr>
        <w:jc w:val="center"/>
        <w:rPr>
          <w:rFonts w:ascii="Times New Roman" w:hAnsi="Times New Roman" w:cs="Times New Roman"/>
          <w:u w:val="single"/>
        </w:rPr>
      </w:pPr>
    </w:p>
    <w:p w14:paraId="018EC036" w14:textId="77777777" w:rsidR="003735A6" w:rsidRDefault="003735A6" w:rsidP="00D366C2">
      <w:pPr>
        <w:jc w:val="center"/>
        <w:rPr>
          <w:rFonts w:ascii="Times New Roman" w:hAnsi="Times New Roman" w:cs="Times New Roman"/>
          <w:u w:val="single"/>
        </w:rPr>
      </w:pPr>
    </w:p>
    <w:p w14:paraId="5AD7574F" w14:textId="77777777" w:rsidR="00D366C2" w:rsidRPr="00D366C2" w:rsidRDefault="00D366C2" w:rsidP="00D366C2">
      <w:pPr>
        <w:jc w:val="center"/>
        <w:rPr>
          <w:rFonts w:ascii="Times New Roman" w:hAnsi="Times New Roman" w:cs="Times New Roman"/>
          <w:u w:val="single"/>
        </w:rPr>
      </w:pPr>
      <w:r w:rsidRPr="00D366C2">
        <w:rPr>
          <w:rFonts w:ascii="Times New Roman" w:hAnsi="Times New Roman" w:cs="Times New Roman"/>
          <w:u w:val="single"/>
        </w:rPr>
        <w:t>Demonstration to TA</w:t>
      </w:r>
    </w:p>
    <w:p w14:paraId="55ACF19D" w14:textId="77777777" w:rsidR="00D366C2" w:rsidRPr="00D366C2" w:rsidRDefault="00D366C2" w:rsidP="00D366C2">
      <w:pPr>
        <w:jc w:val="center"/>
        <w:rPr>
          <w:rFonts w:ascii="Times New Roman" w:hAnsi="Times New Roman" w:cs="Times New Roman"/>
        </w:rPr>
      </w:pPr>
    </w:p>
    <w:p w14:paraId="2BE6A550" w14:textId="7E1EE437" w:rsidR="00D366C2" w:rsidRPr="00D366C2" w:rsidRDefault="00D366C2" w:rsidP="00D366C2">
      <w:pPr>
        <w:jc w:val="center"/>
        <w:rPr>
          <w:rFonts w:ascii="Times New Roman" w:hAnsi="Times New Roman" w:cs="Times New Roman"/>
        </w:rPr>
      </w:pPr>
      <w:r w:rsidRPr="00D366C2">
        <w:rPr>
          <w:rFonts w:ascii="Times New Roman" w:eastAsia="Times New Roman" w:hAnsi="Times New Roman" w:cs="Times New Roman"/>
          <w:color w:val="2D3B45"/>
        </w:rPr>
        <w:t>S</w:t>
      </w:r>
      <w:r>
        <w:rPr>
          <w:rFonts w:ascii="Times New Roman" w:eastAsia="Times New Roman" w:hAnsi="Times New Roman" w:cs="Times New Roman"/>
          <w:color w:val="2D3B45"/>
        </w:rPr>
        <w:t>ource codes demonstrated on 9/28/2017 at approximately 2:20</w:t>
      </w:r>
      <w:r w:rsidRPr="00D366C2">
        <w:rPr>
          <w:rFonts w:ascii="Times New Roman" w:eastAsia="Times New Roman" w:hAnsi="Times New Roman" w:cs="Times New Roman"/>
          <w:color w:val="2D3B45"/>
        </w:rPr>
        <w:t xml:space="preserve"> pm (CST) to BreAunna.</w:t>
      </w:r>
    </w:p>
    <w:p w14:paraId="13BD3546" w14:textId="77777777" w:rsidR="00D366C2" w:rsidRDefault="00D366C2" w:rsidP="00D366C2">
      <w:pPr>
        <w:rPr>
          <w:rFonts w:ascii="Times New Roman" w:hAnsi="Times New Roman" w:cs="Times New Roman"/>
        </w:rPr>
      </w:pPr>
    </w:p>
    <w:p w14:paraId="1ED32ACB" w14:textId="77777777" w:rsidR="003735A6" w:rsidRDefault="003735A6" w:rsidP="00D366C2">
      <w:pPr>
        <w:rPr>
          <w:rFonts w:ascii="Times New Roman" w:hAnsi="Times New Roman" w:cs="Times New Roman"/>
        </w:rPr>
      </w:pPr>
    </w:p>
    <w:p w14:paraId="5CB18B3B" w14:textId="77777777" w:rsidR="00D366C2" w:rsidRDefault="00D366C2" w:rsidP="00D366C2">
      <w:pPr>
        <w:rPr>
          <w:rFonts w:ascii="Times New Roman" w:hAnsi="Times New Roman" w:cs="Times New Roman"/>
        </w:rPr>
      </w:pPr>
    </w:p>
    <w:p w14:paraId="2237373E" w14:textId="74A15C1B" w:rsidR="00D366C2" w:rsidRPr="00D366C2" w:rsidRDefault="00D366C2" w:rsidP="00D366C2">
      <w:pPr>
        <w:jc w:val="center"/>
        <w:rPr>
          <w:rFonts w:ascii="Times New Roman" w:hAnsi="Times New Roman" w:cs="Times New Roman"/>
          <w:u w:val="single"/>
        </w:rPr>
      </w:pPr>
      <w:r w:rsidRPr="00D366C2">
        <w:rPr>
          <w:rFonts w:ascii="Times New Roman" w:hAnsi="Times New Roman" w:cs="Times New Roman"/>
          <w:u w:val="single"/>
        </w:rPr>
        <w:t>Program Results</w:t>
      </w:r>
    </w:p>
    <w:p w14:paraId="3B4F1313" w14:textId="77777777" w:rsidR="00D366C2" w:rsidRDefault="00D366C2" w:rsidP="00D366C2">
      <w:pPr>
        <w:rPr>
          <w:rFonts w:ascii="Times New Roman" w:hAnsi="Times New Roman" w:cs="Times New Roman"/>
        </w:rPr>
      </w:pPr>
    </w:p>
    <w:p w14:paraId="6D576D72" w14:textId="4E0E8F25" w:rsidR="00D366C2" w:rsidRDefault="00D366C2" w:rsidP="00D36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Output: </w:t>
      </w:r>
    </w:p>
    <w:p w14:paraId="1F966B77" w14:textId="77777777" w:rsidR="00D366C2" w:rsidRDefault="00D366C2" w:rsidP="00D366C2">
      <w:pPr>
        <w:rPr>
          <w:rFonts w:ascii="Times New Roman" w:hAnsi="Times New Roman" w:cs="Times New Roman"/>
        </w:rPr>
      </w:pPr>
    </w:p>
    <w:p w14:paraId="68A572B8" w14:textId="58BD68EA" w:rsidR="00D366C2" w:rsidRDefault="00D366C2" w:rsidP="00D36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6EB7F0" wp14:editId="63344190">
            <wp:extent cx="2268126" cy="2039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9 at 9.02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66" cy="20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9BB" w14:textId="12D7E176" w:rsidR="00D366C2" w:rsidRDefault="00D366C2" w:rsidP="00D36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Output: </w:t>
      </w:r>
    </w:p>
    <w:p w14:paraId="7EF12ACE" w14:textId="08076A51" w:rsidR="00D366C2" w:rsidRDefault="00D366C2" w:rsidP="00D36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866737" wp14:editId="6FC53719">
            <wp:extent cx="1133802" cy="130195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9 at 9.02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01" cy="13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CE6C" w14:textId="7057B953" w:rsidR="00D366C2" w:rsidRDefault="00D366C2" w:rsidP="00D36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 w:rsidR="0020612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Output: </w:t>
      </w:r>
    </w:p>
    <w:p w14:paraId="79863752" w14:textId="77777777" w:rsidR="003735A6" w:rsidRDefault="003735A6" w:rsidP="00D366C2">
      <w:pPr>
        <w:rPr>
          <w:rFonts w:ascii="Times New Roman" w:hAnsi="Times New Roman" w:cs="Times New Roman"/>
        </w:rPr>
      </w:pPr>
    </w:p>
    <w:p w14:paraId="3E4BB829" w14:textId="77777777" w:rsidR="003735A6" w:rsidRDefault="003735A6" w:rsidP="00D366C2">
      <w:pPr>
        <w:rPr>
          <w:rFonts w:ascii="Times New Roman" w:hAnsi="Times New Roman" w:cs="Times New Roman"/>
        </w:rPr>
      </w:pPr>
    </w:p>
    <w:p w14:paraId="55B3F9E7" w14:textId="4E674861" w:rsidR="003735A6" w:rsidRDefault="003735A6" w:rsidP="00373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742F32" wp14:editId="20274D74">
            <wp:extent cx="3709035" cy="136446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9 at 9.06.4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37" cy="13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7B7B" w14:textId="77777777" w:rsidR="003735A6" w:rsidRDefault="003735A6" w:rsidP="003735A6">
      <w:pPr>
        <w:jc w:val="center"/>
        <w:rPr>
          <w:rFonts w:ascii="Times New Roman" w:hAnsi="Times New Roman" w:cs="Times New Roman"/>
        </w:rPr>
      </w:pPr>
    </w:p>
    <w:p w14:paraId="75F2A8B9" w14:textId="77777777" w:rsidR="007652C4" w:rsidRDefault="007652C4" w:rsidP="003735A6">
      <w:pPr>
        <w:jc w:val="center"/>
        <w:rPr>
          <w:rFonts w:ascii="Times New Roman" w:hAnsi="Times New Roman" w:cs="Times New Roman"/>
          <w:u w:val="single"/>
        </w:rPr>
      </w:pPr>
    </w:p>
    <w:p w14:paraId="793FB904" w14:textId="77777777" w:rsidR="007652C4" w:rsidRDefault="007652C4" w:rsidP="003735A6">
      <w:pPr>
        <w:jc w:val="center"/>
        <w:rPr>
          <w:rFonts w:ascii="Times New Roman" w:hAnsi="Times New Roman" w:cs="Times New Roman"/>
          <w:u w:val="single"/>
        </w:rPr>
      </w:pPr>
    </w:p>
    <w:p w14:paraId="1CA9B961" w14:textId="77777777" w:rsidR="007652C4" w:rsidRDefault="007652C4" w:rsidP="003735A6">
      <w:pPr>
        <w:jc w:val="center"/>
        <w:rPr>
          <w:rFonts w:ascii="Times New Roman" w:hAnsi="Times New Roman" w:cs="Times New Roman"/>
          <w:u w:val="single"/>
        </w:rPr>
      </w:pPr>
    </w:p>
    <w:p w14:paraId="36397982" w14:textId="77777777" w:rsidR="007652C4" w:rsidRDefault="007652C4" w:rsidP="003735A6">
      <w:pPr>
        <w:jc w:val="center"/>
        <w:rPr>
          <w:rFonts w:ascii="Times New Roman" w:hAnsi="Times New Roman" w:cs="Times New Roman"/>
          <w:u w:val="single"/>
        </w:rPr>
      </w:pPr>
    </w:p>
    <w:p w14:paraId="55F73DB4" w14:textId="77777777" w:rsidR="007652C4" w:rsidRDefault="007652C4" w:rsidP="003735A6">
      <w:pPr>
        <w:jc w:val="center"/>
        <w:rPr>
          <w:rFonts w:ascii="Times New Roman" w:hAnsi="Times New Roman" w:cs="Times New Roman"/>
          <w:u w:val="single"/>
        </w:rPr>
      </w:pPr>
    </w:p>
    <w:p w14:paraId="0906F531" w14:textId="6A8DC727" w:rsidR="007652C4" w:rsidRPr="007652C4" w:rsidRDefault="0020612F" w:rsidP="00765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3B</w:t>
      </w:r>
      <w:r w:rsidR="007652C4" w:rsidRPr="007652C4">
        <w:rPr>
          <w:rFonts w:ascii="Times New Roman" w:hAnsi="Times New Roman" w:cs="Times New Roman"/>
        </w:rPr>
        <w:t xml:space="preserve"> Output: </w:t>
      </w:r>
    </w:p>
    <w:p w14:paraId="680A67A2" w14:textId="77777777" w:rsidR="007652C4" w:rsidRDefault="007652C4" w:rsidP="007652C4">
      <w:pPr>
        <w:rPr>
          <w:rFonts w:ascii="Times New Roman" w:hAnsi="Times New Roman" w:cs="Times New Roman"/>
          <w:u w:val="single"/>
        </w:rPr>
      </w:pPr>
    </w:p>
    <w:p w14:paraId="7CC815F7" w14:textId="4666DF8D" w:rsidR="006C231E" w:rsidRDefault="006C231E" w:rsidP="007652C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39AFFEF" wp14:editId="652DB0D3">
            <wp:extent cx="3366135" cy="136889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09-29 at 9.27.4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261" cy="13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9A73" w14:textId="77777777" w:rsidR="007652C4" w:rsidRDefault="007652C4" w:rsidP="003735A6">
      <w:pPr>
        <w:jc w:val="center"/>
        <w:rPr>
          <w:rFonts w:ascii="Times New Roman" w:hAnsi="Times New Roman" w:cs="Times New Roman"/>
          <w:u w:val="single"/>
        </w:rPr>
      </w:pPr>
    </w:p>
    <w:p w14:paraId="33D01D7F" w14:textId="77777777" w:rsidR="007652C4" w:rsidRDefault="007652C4" w:rsidP="006C231E">
      <w:pPr>
        <w:rPr>
          <w:rFonts w:ascii="Times New Roman" w:hAnsi="Times New Roman" w:cs="Times New Roman"/>
          <w:u w:val="single"/>
        </w:rPr>
      </w:pPr>
    </w:p>
    <w:p w14:paraId="24E57F92" w14:textId="074912D7" w:rsidR="006C231E" w:rsidRPr="006C231E" w:rsidRDefault="0020612F" w:rsidP="006C2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3C</w:t>
      </w:r>
      <w:r w:rsidR="006C231E" w:rsidRPr="006C231E">
        <w:rPr>
          <w:rFonts w:ascii="Times New Roman" w:hAnsi="Times New Roman" w:cs="Times New Roman"/>
        </w:rPr>
        <w:t xml:space="preserve"> Output: </w:t>
      </w:r>
    </w:p>
    <w:p w14:paraId="52086462" w14:textId="77777777" w:rsidR="007652C4" w:rsidRDefault="007652C4" w:rsidP="0020612F">
      <w:pPr>
        <w:rPr>
          <w:rFonts w:ascii="Times New Roman" w:hAnsi="Times New Roman" w:cs="Times New Roman"/>
          <w:u w:val="single"/>
        </w:rPr>
      </w:pPr>
    </w:p>
    <w:p w14:paraId="202920FE" w14:textId="054DCDB5" w:rsidR="0020612F" w:rsidRDefault="0020612F" w:rsidP="0020612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4D944F7" wp14:editId="5AB06D15">
            <wp:extent cx="3314700" cy="12700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9-29 at 9.29.3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5E0" w14:textId="77777777" w:rsidR="007652C4" w:rsidRDefault="007652C4" w:rsidP="003735A6">
      <w:pPr>
        <w:jc w:val="center"/>
        <w:rPr>
          <w:rFonts w:ascii="Times New Roman" w:hAnsi="Times New Roman" w:cs="Times New Roman"/>
          <w:u w:val="single"/>
        </w:rPr>
      </w:pPr>
    </w:p>
    <w:p w14:paraId="1ADD81B4" w14:textId="77777777" w:rsidR="0020612F" w:rsidRDefault="0020612F" w:rsidP="003735A6">
      <w:pPr>
        <w:jc w:val="center"/>
        <w:rPr>
          <w:rFonts w:ascii="Times New Roman" w:hAnsi="Times New Roman" w:cs="Times New Roman"/>
          <w:u w:val="single"/>
        </w:rPr>
      </w:pPr>
    </w:p>
    <w:p w14:paraId="3FBCB6C9" w14:textId="3D788CE1" w:rsidR="007652C4" w:rsidRDefault="0020612F" w:rsidP="00206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3D</w:t>
      </w:r>
      <w:r w:rsidRPr="0020612F">
        <w:rPr>
          <w:rFonts w:ascii="Times New Roman" w:hAnsi="Times New Roman" w:cs="Times New Roman"/>
        </w:rPr>
        <w:t xml:space="preserve"> Output: </w:t>
      </w:r>
    </w:p>
    <w:p w14:paraId="3EC59B06" w14:textId="77777777" w:rsidR="0020612F" w:rsidRDefault="0020612F" w:rsidP="0020612F">
      <w:pPr>
        <w:rPr>
          <w:rFonts w:ascii="Times New Roman" w:hAnsi="Times New Roman" w:cs="Times New Roman"/>
        </w:rPr>
      </w:pPr>
    </w:p>
    <w:p w14:paraId="3DD91DB5" w14:textId="60FC1B5E" w:rsidR="0020612F" w:rsidRDefault="0020612F" w:rsidP="00206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B2D671" wp14:editId="1038DBDF">
            <wp:extent cx="3366135" cy="1383856"/>
            <wp:effectExtent l="0" t="0" r="1206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09-29 at 9.30.4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665" cy="13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35FC" w14:textId="77777777" w:rsidR="0020612F" w:rsidRDefault="0020612F" w:rsidP="0020612F">
      <w:pPr>
        <w:rPr>
          <w:rFonts w:ascii="Times New Roman" w:hAnsi="Times New Roman" w:cs="Times New Roman"/>
        </w:rPr>
      </w:pPr>
    </w:p>
    <w:p w14:paraId="4F160E3E" w14:textId="77777777" w:rsidR="0020612F" w:rsidRPr="0020612F" w:rsidRDefault="0020612F" w:rsidP="0020612F">
      <w:pPr>
        <w:rPr>
          <w:rFonts w:ascii="Times New Roman" w:hAnsi="Times New Roman" w:cs="Times New Roman"/>
        </w:rPr>
      </w:pPr>
    </w:p>
    <w:p w14:paraId="3CCD19FD" w14:textId="54C16F00" w:rsidR="003735A6" w:rsidRDefault="0020612F" w:rsidP="003735A6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Conclusion </w:t>
      </w:r>
      <w:r w:rsidR="003735A6" w:rsidRPr="003735A6">
        <w:rPr>
          <w:rFonts w:ascii="Times New Roman" w:hAnsi="Times New Roman" w:cs="Times New Roman"/>
          <w:u w:val="single"/>
        </w:rPr>
        <w:t>and Results</w:t>
      </w:r>
    </w:p>
    <w:p w14:paraId="60CFC69A" w14:textId="77777777" w:rsidR="003735A6" w:rsidRDefault="003735A6" w:rsidP="0020612F">
      <w:pPr>
        <w:rPr>
          <w:rFonts w:ascii="Times New Roman" w:hAnsi="Times New Roman" w:cs="Times New Roman"/>
          <w:u w:val="single"/>
        </w:rPr>
      </w:pPr>
    </w:p>
    <w:p w14:paraId="4C801D2F" w14:textId="77777777" w:rsidR="00654B74" w:rsidRDefault="006974D8" w:rsidP="0020612F">
      <w:pPr>
        <w:pStyle w:val="NormalWeb"/>
        <w:spacing w:before="0" w:beforeAutospacing="0" w:after="0" w:afterAutospacing="0"/>
        <w:ind w:firstLine="720"/>
        <w:rPr>
          <w:color w:val="2D3B45"/>
        </w:rPr>
      </w:pPr>
      <w:r w:rsidRPr="0000126B">
        <w:rPr>
          <w:color w:val="2D3B45"/>
        </w:rPr>
        <w:t>This lab focused on</w:t>
      </w:r>
      <w:r w:rsidR="0020612F">
        <w:rPr>
          <w:color w:val="2D3B45"/>
        </w:rPr>
        <w:t xml:space="preserve"> improving our knowledge pertaining to</w:t>
      </w:r>
      <w:r w:rsidRPr="0000126B">
        <w:rPr>
          <w:color w:val="2D3B45"/>
        </w:rPr>
        <w:t xml:space="preserve"> Turtle graphics, which is a</w:t>
      </w:r>
    </w:p>
    <w:p w14:paraId="2DEE1F6E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23389CC6" w14:textId="77777777" w:rsidR="00654B74" w:rsidRDefault="006974D8" w:rsidP="00654B74">
      <w:pPr>
        <w:pStyle w:val="NormalWeb"/>
        <w:spacing w:before="0" w:beforeAutospacing="0" w:after="0" w:afterAutospacing="0"/>
        <w:rPr>
          <w:color w:val="2D3B45"/>
        </w:rPr>
      </w:pPr>
      <w:r w:rsidRPr="0000126B">
        <w:rPr>
          <w:color w:val="2D3B45"/>
        </w:rPr>
        <w:t xml:space="preserve"> drawing tool used to produce graphic designs on the screen. </w:t>
      </w:r>
      <w:r w:rsidR="0020612F">
        <w:rPr>
          <w:color w:val="2D3B45"/>
        </w:rPr>
        <w:t xml:space="preserve">Before this lab, I did not know the </w:t>
      </w:r>
    </w:p>
    <w:p w14:paraId="1C9ACB0A" w14:textId="77777777" w:rsidR="00654B74" w:rsidRDefault="0020612F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meaning of the term non-rectilinear square. After the lab, I learned that a non-rectilinear square </w:t>
      </w:r>
    </w:p>
    <w:p w14:paraId="3E701F9E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6E79D0D4" w14:textId="77777777" w:rsidR="00654B74" w:rsidRDefault="0020612F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>was a square that is not aligned vertically or horizontally</w:t>
      </w:r>
      <w:r w:rsidR="00FF425A">
        <w:rPr>
          <w:color w:val="2D3B45"/>
        </w:rPr>
        <w:t xml:space="preserve"> (Figure 1 Output). The second part of </w:t>
      </w:r>
    </w:p>
    <w:p w14:paraId="7A7AC64B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53162860" w14:textId="77777777" w:rsidR="00654B74" w:rsidRDefault="00FF425A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the lab involved using Turtle graphics in order to produce a filled blue triangle. This part of the </w:t>
      </w:r>
    </w:p>
    <w:p w14:paraId="70DC5B63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50AAE850" w14:textId="77777777" w:rsidR="00654B74" w:rsidRDefault="00FF425A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lab was quite different from previous labs since we had to write a function that took a starting </w:t>
      </w:r>
    </w:p>
    <w:p w14:paraId="40D879EA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4BC9DFD9" w14:textId="77777777" w:rsidR="00654B74" w:rsidRDefault="00FF425A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location (x, y) as arguments, and then the triangle had to be drawn with one apex at that location. </w:t>
      </w:r>
    </w:p>
    <w:p w14:paraId="217F8341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33DB22D7" w14:textId="77777777" w:rsidR="00654B74" w:rsidRDefault="00FF425A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I realized that I could use x and y to get the program to start at a location that I specifically </w:t>
      </w:r>
    </w:p>
    <w:p w14:paraId="06218CE7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50273496" w14:textId="77777777" w:rsidR="00654B74" w:rsidRDefault="00FF425A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>desired (Figure 2 Output). The third part of the lab focused o</w:t>
      </w:r>
      <w:r w:rsidR="00654B74">
        <w:rPr>
          <w:color w:val="2D3B45"/>
        </w:rPr>
        <w:t>n creating a program that gave</w:t>
      </w:r>
      <w:r>
        <w:rPr>
          <w:color w:val="2D3B45"/>
        </w:rPr>
        <w:t xml:space="preserve"> the </w:t>
      </w:r>
    </w:p>
    <w:p w14:paraId="62DD77AD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65451A09" w14:textId="77777777" w:rsidR="00654B74" w:rsidRDefault="00FF425A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correct quadrant given an angle measure entered from the keyboard. The program had to ask the </w:t>
      </w:r>
    </w:p>
    <w:p w14:paraId="7CF63E86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0DC995F1" w14:textId="77777777" w:rsidR="00654B74" w:rsidRDefault="00FF425A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user to input an angle number (in degrees) and then it should output to the screen which quadrant </w:t>
      </w:r>
    </w:p>
    <w:p w14:paraId="0AF19569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70FD8E85" w14:textId="77777777" w:rsidR="00654B74" w:rsidRDefault="00FF425A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>the angle lies in.</w:t>
      </w:r>
      <w:r w:rsidR="00A25ECB">
        <w:rPr>
          <w:color w:val="2D3B45"/>
        </w:rPr>
        <w:t xml:space="preserve"> I realized I could do this portion of the program with if-else statements. </w:t>
      </w:r>
    </w:p>
    <w:p w14:paraId="329DE7ED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6ED740C4" w14:textId="77777777" w:rsidR="00654B74" w:rsidRDefault="00A25ECB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However, I ran into trouble when I had the user input a negative number as an angle. I was able </w:t>
      </w:r>
    </w:p>
    <w:p w14:paraId="74CAEB4D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27B1E20F" w14:textId="77777777" w:rsidR="00654B74" w:rsidRDefault="00A25ECB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to solve this problem by using a while loop, which was demonstrated in Figure 3. I also had to </w:t>
      </w:r>
    </w:p>
    <w:p w14:paraId="471C8E98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2D972E5E" w14:textId="77777777" w:rsidR="00654B74" w:rsidRDefault="00A25ECB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receive input from the user, such as, a string (“.”). When the user entered the previously </w:t>
      </w:r>
    </w:p>
    <w:p w14:paraId="2C7DDF56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73EDAF5F" w14:textId="77777777" w:rsidR="00654B74" w:rsidRDefault="00A25ECB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mentioned string, then that signaled the end of the program. As a result, the user got to exit the </w:t>
      </w:r>
    </w:p>
    <w:p w14:paraId="0BA4A0D3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45BA66AA" w14:textId="77777777" w:rsidR="00654B74" w:rsidRDefault="00A25ECB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program. </w:t>
      </w:r>
      <w:r w:rsidR="00654B74">
        <w:rPr>
          <w:color w:val="2D3B45"/>
        </w:rPr>
        <w:t xml:space="preserve">This was the most challenging part of the program since I didn’t know how to exit the </w:t>
      </w:r>
    </w:p>
    <w:p w14:paraId="1FCC3D60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795B5740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program. I learned that I had to use the import sys function and sys. exit (0) function to exit the </w:t>
      </w:r>
    </w:p>
    <w:p w14:paraId="6C22AFBB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09BC98EA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program. Overall, the third lab taught me more functions and I had fun once I had the program </w:t>
      </w:r>
    </w:p>
    <w:p w14:paraId="5D4162AE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24FB8383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working. Figure 3A Output, Figure 3B Output, Figure 3C Output, and Figure 3D Output </w:t>
      </w:r>
    </w:p>
    <w:p w14:paraId="3A07498E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03A5EB09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illustrated that the user could enter an angle, and the program would correctly display the </w:t>
      </w:r>
    </w:p>
    <w:p w14:paraId="330A5001" w14:textId="77777777" w:rsidR="00654B74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</w:p>
    <w:p w14:paraId="3A8A2CA5" w14:textId="2DABFDD9" w:rsidR="006974D8" w:rsidRDefault="00654B74" w:rsidP="00654B74">
      <w:pPr>
        <w:pStyle w:val="NormalWeb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given </w:t>
      </w:r>
      <w:bookmarkStart w:id="0" w:name="_GoBack"/>
      <w:bookmarkEnd w:id="0"/>
      <w:r>
        <w:rPr>
          <w:color w:val="2D3B45"/>
        </w:rPr>
        <w:t xml:space="preserve">quadrant. </w:t>
      </w:r>
    </w:p>
    <w:p w14:paraId="4ADB15EB" w14:textId="77777777" w:rsidR="00A25ECB" w:rsidRDefault="00A25ECB" w:rsidP="0020612F">
      <w:pPr>
        <w:pStyle w:val="NormalWeb"/>
        <w:spacing w:before="0" w:beforeAutospacing="0" w:after="0" w:afterAutospacing="0"/>
        <w:ind w:firstLine="720"/>
        <w:rPr>
          <w:color w:val="2D3B45"/>
        </w:rPr>
      </w:pPr>
    </w:p>
    <w:p w14:paraId="51E4B907" w14:textId="77777777" w:rsidR="00A25ECB" w:rsidRDefault="00A25ECB" w:rsidP="0020612F">
      <w:pPr>
        <w:pStyle w:val="NormalWeb"/>
        <w:spacing w:before="0" w:beforeAutospacing="0" w:after="0" w:afterAutospacing="0"/>
        <w:ind w:firstLine="720"/>
        <w:rPr>
          <w:color w:val="2D3B45"/>
        </w:rPr>
      </w:pPr>
    </w:p>
    <w:p w14:paraId="1E02F7E3" w14:textId="77777777" w:rsidR="003735A6" w:rsidRDefault="003735A6" w:rsidP="003735A6">
      <w:pPr>
        <w:rPr>
          <w:rFonts w:ascii="Times New Roman" w:hAnsi="Times New Roman" w:cs="Times New Roman"/>
          <w:u w:val="single"/>
        </w:rPr>
      </w:pPr>
    </w:p>
    <w:p w14:paraId="668E2372" w14:textId="77777777" w:rsidR="007652C4" w:rsidRPr="003735A6" w:rsidRDefault="007652C4" w:rsidP="003735A6">
      <w:pPr>
        <w:rPr>
          <w:rFonts w:ascii="Times New Roman" w:hAnsi="Times New Roman" w:cs="Times New Roman"/>
          <w:u w:val="single"/>
        </w:rPr>
      </w:pPr>
    </w:p>
    <w:sectPr w:rsidR="007652C4" w:rsidRPr="003735A6" w:rsidSect="00CF5A1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7C415" w14:textId="77777777" w:rsidR="00067EF1" w:rsidRDefault="00067EF1" w:rsidP="003735A6">
      <w:r>
        <w:separator/>
      </w:r>
    </w:p>
  </w:endnote>
  <w:endnote w:type="continuationSeparator" w:id="0">
    <w:p w14:paraId="528A3C5B" w14:textId="77777777" w:rsidR="00067EF1" w:rsidRDefault="00067EF1" w:rsidP="0037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2BEF3" w14:textId="77777777" w:rsidR="003735A6" w:rsidRDefault="003735A6">
    <w:pPr>
      <w:pStyle w:val="Footer"/>
    </w:pPr>
  </w:p>
  <w:p w14:paraId="00D889F4" w14:textId="77777777" w:rsidR="003735A6" w:rsidRDefault="003735A6">
    <w:pPr>
      <w:pStyle w:val="Footer"/>
    </w:pPr>
  </w:p>
  <w:p w14:paraId="0E310F1D" w14:textId="77777777" w:rsidR="003735A6" w:rsidRDefault="003735A6">
    <w:pPr>
      <w:pStyle w:val="Footer"/>
    </w:pPr>
  </w:p>
  <w:p w14:paraId="0B1D8B3B" w14:textId="77777777" w:rsidR="003735A6" w:rsidRDefault="003735A6">
    <w:pPr>
      <w:pStyle w:val="Footer"/>
    </w:pPr>
  </w:p>
  <w:p w14:paraId="0772FE30" w14:textId="77777777" w:rsidR="003735A6" w:rsidRDefault="003735A6">
    <w:pPr>
      <w:pStyle w:val="Footer"/>
    </w:pPr>
  </w:p>
  <w:p w14:paraId="618E258E" w14:textId="77777777" w:rsidR="003735A6" w:rsidRDefault="003735A6">
    <w:pPr>
      <w:pStyle w:val="Footer"/>
    </w:pPr>
  </w:p>
  <w:p w14:paraId="25439DEE" w14:textId="77777777" w:rsidR="003735A6" w:rsidRDefault="003735A6">
    <w:pPr>
      <w:pStyle w:val="Footer"/>
    </w:pPr>
  </w:p>
  <w:p w14:paraId="2E0E6D75" w14:textId="77777777" w:rsidR="003735A6" w:rsidRDefault="003735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D0F83" w14:textId="77777777" w:rsidR="00067EF1" w:rsidRDefault="00067EF1" w:rsidP="003735A6">
      <w:r>
        <w:separator/>
      </w:r>
    </w:p>
  </w:footnote>
  <w:footnote w:type="continuationSeparator" w:id="0">
    <w:p w14:paraId="40A54D76" w14:textId="77777777" w:rsidR="00067EF1" w:rsidRDefault="00067EF1" w:rsidP="00373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10"/>
    <w:rsid w:val="00067EF1"/>
    <w:rsid w:val="000A4051"/>
    <w:rsid w:val="001157E8"/>
    <w:rsid w:val="0020612F"/>
    <w:rsid w:val="00264945"/>
    <w:rsid w:val="003735A6"/>
    <w:rsid w:val="003B009C"/>
    <w:rsid w:val="003E1DEB"/>
    <w:rsid w:val="00654B74"/>
    <w:rsid w:val="006974D8"/>
    <w:rsid w:val="006C231E"/>
    <w:rsid w:val="00705110"/>
    <w:rsid w:val="007652C4"/>
    <w:rsid w:val="0087528C"/>
    <w:rsid w:val="00976310"/>
    <w:rsid w:val="00A25ECB"/>
    <w:rsid w:val="00C8753D"/>
    <w:rsid w:val="00CF5A15"/>
    <w:rsid w:val="00D366C2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7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66C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73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5A6"/>
  </w:style>
  <w:style w:type="paragraph" w:styleId="Footer">
    <w:name w:val="footer"/>
    <w:basedOn w:val="Normal"/>
    <w:link w:val="FooterChar"/>
    <w:uiPriority w:val="99"/>
    <w:unhideWhenUsed/>
    <w:rsid w:val="00373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382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2017-09-30T02:18:00Z</dcterms:created>
  <dcterms:modified xsi:type="dcterms:W3CDTF">2017-09-30T02:18:00Z</dcterms:modified>
</cp:coreProperties>
</file>